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w:t>
      </w:r>
      <w:r>
        <w:rPr>
          <w:b/>
          <w:bCs/>
          <w:sz w:val="36"/>
          <w:szCs w:val="20"/>
          <w:lang w:val="en-IN"/>
        </w:rPr>
        <w:t>E-commerce sales analysis</w:t>
      </w:r>
      <w:r>
        <w:rPr>
          <w:b/>
          <w:bCs/>
          <w:sz w:val="36"/>
          <w:szCs w:val="20"/>
        </w:rPr>
        <w:t>"</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w:t>
      </w:r>
      <w:r>
        <w:rPr>
          <w:b/>
          <w:bCs/>
          <w:sz w:val="28"/>
          <w:szCs w:val="28"/>
          <w:lang w:val="en-IN"/>
        </w:rPr>
        <w:t>A</w:t>
      </w:r>
      <w:r w:rsidR="005B616D">
        <w:rPr>
          <w:b/>
          <w:bCs/>
          <w:sz w:val="28"/>
          <w:szCs w:val="28"/>
          <w:lang w:val="en-IN"/>
        </w:rPr>
        <w:t>I</w:t>
      </w:r>
      <w:r>
        <w:rPr>
          <w:b/>
          <w:bCs/>
          <w:sz w:val="28"/>
          <w:szCs w:val="28"/>
          <w:lang w:val="en-IN"/>
        </w:rPr>
        <w:t xml:space="preserve">ML Fundamental </w:t>
      </w:r>
      <w:proofErr w:type="gramStart"/>
      <w:r>
        <w:rPr>
          <w:b/>
          <w:bCs/>
          <w:sz w:val="28"/>
          <w:szCs w:val="28"/>
          <w:lang w:val="en-IN"/>
        </w:rPr>
        <w:t>With</w:t>
      </w:r>
      <w:proofErr w:type="gramEnd"/>
      <w:r>
        <w:rPr>
          <w:b/>
          <w:bCs/>
          <w:sz w:val="28"/>
          <w:szCs w:val="28"/>
          <w:lang w:val="en-IN"/>
        </w:rPr>
        <w:t xml:space="preserve"> Cloud Computing And Gen AI</w:t>
      </w:r>
      <w:r>
        <w:rPr>
          <w:b/>
          <w:bCs/>
          <w:sz w:val="28"/>
          <w:szCs w:val="28"/>
        </w:rPr>
        <w:t>”</w:t>
      </w: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both"/>
        <w:rPr>
          <w:b/>
          <w:bCs/>
          <w:sz w:val="28"/>
          <w:szCs w:val="28"/>
          <w:lang w:val="en-IN"/>
        </w:rPr>
      </w:pP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“MANGAYARKARASI COLLEGE OF ENGINEERING-MADURAI”</w:t>
      </w: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F060C4" w:rsidRDefault="0000000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r>
        <w:rPr>
          <w:rFonts w:ascii="Times New Roman" w:hAnsi="Times New Roman"/>
          <w:b/>
          <w:bCs/>
          <w:sz w:val="24"/>
          <w:szCs w:val="24"/>
          <w:lang w:val="en-IN"/>
        </w:rPr>
        <w:t>B</w:t>
      </w:r>
      <w:r>
        <w:rPr>
          <w:rFonts w:ascii="Times New Roman" w:hAnsi="Times New Roman"/>
          <w:b/>
          <w:bCs/>
          <w:sz w:val="24"/>
          <w:szCs w:val="24"/>
        </w:rPr>
        <w:t>y</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rPr>
          <w:b/>
          <w:bCs/>
          <w:sz w:val="28"/>
          <w:szCs w:val="28"/>
          <w:lang w:val="en-IN"/>
        </w:rPr>
      </w:pPr>
      <w:r>
        <w:rPr>
          <w:b/>
          <w:bCs/>
          <w:sz w:val="28"/>
          <w:szCs w:val="28"/>
        </w:rPr>
        <w:t xml:space="preserve">            </w:t>
      </w:r>
      <w:r>
        <w:rPr>
          <w:rFonts w:ascii="Times New Roman" w:hAnsi="Times New Roman"/>
          <w:b/>
          <w:bCs/>
          <w:sz w:val="28"/>
          <w:szCs w:val="28"/>
        </w:rPr>
        <w:t xml:space="preserve">   </w:t>
      </w:r>
      <w:r w:rsidR="00AA5FA1">
        <w:rPr>
          <w:rFonts w:ascii="Times New Roman" w:hAnsi="Times New Roman"/>
          <w:b/>
          <w:bCs/>
          <w:sz w:val="28"/>
          <w:szCs w:val="28"/>
        </w:rPr>
        <w:t xml:space="preserve">Sujan </w:t>
      </w:r>
      <w:proofErr w:type="gramStart"/>
      <w:r w:rsidR="00AA5FA1">
        <w:rPr>
          <w:rFonts w:ascii="Times New Roman" w:hAnsi="Times New Roman"/>
          <w:b/>
          <w:bCs/>
          <w:sz w:val="28"/>
          <w:szCs w:val="28"/>
        </w:rPr>
        <w:t>M</w:t>
      </w:r>
      <w:r w:rsidR="00334606">
        <w:rPr>
          <w:rFonts w:ascii="Times New Roman" w:hAnsi="Times New Roman"/>
          <w:b/>
          <w:bCs/>
          <w:sz w:val="28"/>
          <w:szCs w:val="28"/>
        </w:rPr>
        <w:t>(</w:t>
      </w:r>
      <w:proofErr w:type="gramEnd"/>
      <w:r w:rsidR="00334606">
        <w:rPr>
          <w:rFonts w:ascii="Times New Roman" w:hAnsi="Times New Roman"/>
          <w:b/>
          <w:bCs/>
          <w:sz w:val="28"/>
          <w:szCs w:val="28"/>
        </w:rPr>
        <w:t>92</w:t>
      </w:r>
      <w:r>
        <w:rPr>
          <w:rFonts w:ascii="Times New Roman" w:hAnsi="Times New Roman"/>
          <w:b/>
          <w:bCs/>
          <w:sz w:val="28"/>
          <w:szCs w:val="28"/>
        </w:rPr>
        <w:t>3821114</w:t>
      </w:r>
      <w:r w:rsidR="00AA5FA1">
        <w:rPr>
          <w:rFonts w:ascii="Times New Roman" w:hAnsi="Times New Roman"/>
          <w:b/>
          <w:bCs/>
          <w:sz w:val="28"/>
          <w:szCs w:val="28"/>
        </w:rPr>
        <w:t>306</w:t>
      </w:r>
      <w:r w:rsidR="00334606">
        <w:rPr>
          <w:rFonts w:ascii="Times New Roman" w:hAnsi="Times New Roman"/>
          <w:b/>
          <w:bCs/>
          <w:sz w:val="28"/>
          <w:szCs w:val="28"/>
        </w:rPr>
        <w:t>)</w:t>
      </w:r>
      <w:r>
        <w:rPr>
          <w:rFonts w:ascii="Times New Roman" w:hAnsi="Times New Roman"/>
          <w:b/>
          <w:bCs/>
          <w:sz w:val="28"/>
          <w:szCs w:val="28"/>
        </w:rPr>
        <w:t xml:space="preserve"> </w:t>
      </w:r>
      <w:r w:rsidR="00334606">
        <w:rPr>
          <w:rFonts w:ascii="Times New Roman" w:hAnsi="Times New Roman"/>
          <w:b/>
          <w:bCs/>
          <w:sz w:val="28"/>
          <w:szCs w:val="28"/>
        </w:rPr>
        <w:t>–</w:t>
      </w:r>
      <w:r>
        <w:rPr>
          <w:rFonts w:ascii="Times New Roman" w:hAnsi="Times New Roman"/>
          <w:b/>
          <w:bCs/>
          <w:sz w:val="28"/>
          <w:szCs w:val="28"/>
        </w:rPr>
        <w:t xml:space="preserve"> </w:t>
      </w:r>
      <w:r w:rsidR="00AA5FA1">
        <w:rPr>
          <w:rFonts w:ascii="Times New Roman" w:hAnsi="Times New Roman"/>
          <w:b/>
          <w:bCs/>
          <w:sz w:val="28"/>
          <w:szCs w:val="28"/>
        </w:rPr>
        <w:t>sujanmari396</w:t>
      </w:r>
      <w:r>
        <w:rPr>
          <w:rFonts w:ascii="Times New Roman" w:hAnsi="Times New Roman"/>
          <w:b/>
          <w:bCs/>
          <w:sz w:val="28"/>
          <w:szCs w:val="28"/>
          <w:lang w:val="en-IN"/>
        </w:rPr>
        <w:t>@gmail.com</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rPr>
          <w:b/>
          <w:bCs/>
          <w:sz w:val="28"/>
          <w:szCs w:val="28"/>
          <w:lang w:val="en-IN"/>
        </w:rPr>
      </w:pPr>
      <w:r>
        <w:rPr>
          <w:b/>
          <w:bCs/>
          <w:sz w:val="28"/>
          <w:szCs w:val="28"/>
        </w:rPr>
        <w:t xml:space="preserve">                   </w:t>
      </w:r>
      <w:r>
        <w:rPr>
          <w:b/>
          <w:bCs/>
          <w:sz w:val="28"/>
          <w:szCs w:val="28"/>
          <w:lang w:val="en-IN"/>
        </w:rPr>
        <w:t xml:space="preserve">                                AU923821114</w:t>
      </w:r>
      <w:r w:rsidR="00AA5FA1">
        <w:rPr>
          <w:b/>
          <w:bCs/>
          <w:sz w:val="28"/>
          <w:szCs w:val="28"/>
          <w:lang w:val="en-IN"/>
        </w:rPr>
        <w:t>306</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ind w:firstLineChars="1050" w:firstLine="2940"/>
        <w:jc w:val="both"/>
        <w:rPr>
          <w:sz w:val="28"/>
          <w:szCs w:val="32"/>
        </w:rPr>
      </w:pPr>
      <w:r>
        <w:rPr>
          <w:sz w:val="28"/>
          <w:szCs w:val="32"/>
        </w:rPr>
        <w:t xml:space="preserve">Under the Guidance of </w:t>
      </w:r>
    </w:p>
    <w:p w:rsidR="00F060C4" w:rsidRDefault="00000000">
      <w:pPr>
        <w:pBdr>
          <w:top w:val="thinThickSmallGap" w:sz="24" w:space="31" w:color="auto"/>
          <w:left w:val="thinThickSmallGap" w:sz="24" w:space="4" w:color="auto"/>
          <w:bottom w:val="thickThinSmallGap" w:sz="24" w:space="1" w:color="auto"/>
          <w:right w:val="thickThinSmallGap" w:sz="24" w:space="4" w:color="auto"/>
        </w:pBdr>
        <w:ind w:firstLineChars="850" w:firstLine="2731"/>
        <w:jc w:val="both"/>
        <w:rPr>
          <w:sz w:val="26"/>
          <w:szCs w:val="26"/>
        </w:rPr>
      </w:pPr>
      <w:proofErr w:type="spellStart"/>
      <w:proofErr w:type="gramStart"/>
      <w:r>
        <w:rPr>
          <w:b/>
          <w:sz w:val="32"/>
          <w:szCs w:val="32"/>
        </w:rPr>
        <w:t>P.Raja</w:t>
      </w:r>
      <w:proofErr w:type="spellEnd"/>
      <w:proofErr w:type="gramEnd"/>
      <w:r>
        <w:rPr>
          <w:b/>
          <w:sz w:val="32"/>
          <w:szCs w:val="32"/>
        </w:rPr>
        <w:t xml:space="preserve">, Master Trainer </w:t>
      </w: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rsidR="00F060C4" w:rsidRDefault="00F060C4">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rsidR="00F060C4" w:rsidRDefault="00000000">
      <w:pPr>
        <w:pBdr>
          <w:bottom w:val="single" w:sz="4" w:space="1" w:color="auto"/>
        </w:pBdr>
        <w:spacing w:after="120"/>
        <w:jc w:val="center"/>
      </w:pPr>
      <w:r>
        <w:rPr>
          <w:sz w:val="36"/>
          <w:szCs w:val="20"/>
        </w:rPr>
        <w:br w:type="page"/>
      </w:r>
      <w:r>
        <w:lastRenderedPageBreak/>
        <w:t xml:space="preserve"> </w:t>
      </w:r>
    </w:p>
    <w:p w:rsidR="00F060C4" w:rsidRDefault="00000000">
      <w:pPr>
        <w:pBdr>
          <w:bottom w:val="single" w:sz="4" w:space="1" w:color="auto"/>
        </w:pBdr>
        <w:spacing w:after="120"/>
        <w:jc w:val="center"/>
        <w:rPr>
          <w:b/>
          <w:sz w:val="28"/>
          <w:szCs w:val="28"/>
        </w:rPr>
      </w:pPr>
      <w:r>
        <w:rPr>
          <w:b/>
          <w:sz w:val="28"/>
          <w:szCs w:val="28"/>
        </w:rPr>
        <w:t>ACKNOWLEDGEMENT</w:t>
      </w:r>
    </w:p>
    <w:p w:rsidR="00F060C4" w:rsidRDefault="00000000">
      <w:pPr>
        <w:spacing w:after="120" w:line="360" w:lineRule="auto"/>
        <w:jc w:val="both"/>
        <w:rPr>
          <w:rFonts w:ascii="Times New Roman" w:hAnsi="Times New Roman"/>
          <w:sz w:val="24"/>
          <w:szCs w:val="24"/>
        </w:rPr>
      </w:pPr>
      <w:r>
        <w:rPr>
          <w:rFonts w:ascii="Times New Roman" w:hAnsi="Times New Roman"/>
          <w:sz w:val="24"/>
          <w:szCs w:val="24"/>
        </w:rPr>
        <w:t>We would like to take this opportunity to express our deep sense of gratitude to all individuals who helped us directly or indirectly during this thesis work.</w:t>
      </w:r>
    </w:p>
    <w:p w:rsidR="00F060C4" w:rsidRDefault="00F060C4">
      <w:pPr>
        <w:spacing w:after="120" w:line="360" w:lineRule="auto"/>
        <w:jc w:val="both"/>
        <w:rPr>
          <w:rFonts w:ascii="Times New Roman" w:hAnsi="Times New Roman"/>
          <w:sz w:val="24"/>
          <w:szCs w:val="24"/>
        </w:rPr>
      </w:pPr>
    </w:p>
    <w:p w:rsidR="00F060C4" w:rsidRDefault="00000000">
      <w:pPr>
        <w:spacing w:after="120" w:line="360" w:lineRule="auto"/>
        <w:jc w:val="both"/>
        <w:rPr>
          <w:rFonts w:ascii="Times New Roman" w:hAnsi="Times New Roman"/>
          <w:sz w:val="24"/>
          <w:szCs w:val="24"/>
        </w:rPr>
      </w:pPr>
      <w:r>
        <w:rPr>
          <w:rFonts w:ascii="Times New Roman" w:hAnsi="Times New Roman"/>
          <w:sz w:val="24"/>
          <w:szCs w:val="24"/>
        </w:rPr>
        <w:t xml:space="preserve">Firstly, we would like to thank my supervisor, </w:t>
      </w:r>
      <w:proofErr w:type="spellStart"/>
      <w:proofErr w:type="gramStart"/>
      <w:r>
        <w:rPr>
          <w:rFonts w:ascii="Times New Roman" w:hAnsi="Times New Roman"/>
          <w:b/>
          <w:bCs/>
          <w:sz w:val="24"/>
          <w:szCs w:val="24"/>
        </w:rPr>
        <w:t>P.Raja</w:t>
      </w:r>
      <w:proofErr w:type="spellEnd"/>
      <w:proofErr w:type="gramEnd"/>
      <w:r>
        <w:rPr>
          <w:rFonts w:ascii="Times New Roman" w:hAnsi="Times New Roman"/>
          <w:b/>
          <w:bCs/>
          <w:sz w:val="24"/>
          <w:szCs w:val="24"/>
        </w:rPr>
        <w:t xml:space="preserve"> </w:t>
      </w:r>
      <w:r>
        <w:rPr>
          <w:rFonts w:ascii="Times New Roman" w:hAnsi="Times New Roman"/>
          <w:sz w:val="24"/>
          <w:szCs w:val="24"/>
        </w:rPr>
        <w:t>And</w:t>
      </w:r>
      <w:r>
        <w:rPr>
          <w:rFonts w:ascii="Times New Roman" w:hAnsi="Times New Roman"/>
          <w:b/>
          <w:bCs/>
          <w:sz w:val="24"/>
          <w:szCs w:val="24"/>
        </w:rPr>
        <w:t xml:space="preserve"> </w:t>
      </w:r>
      <w:proofErr w:type="spellStart"/>
      <w:r w:rsidR="00A26BB0">
        <w:rPr>
          <w:rFonts w:ascii="Times New Roman" w:hAnsi="Times New Roman"/>
          <w:b/>
          <w:bCs/>
          <w:sz w:val="24"/>
          <w:szCs w:val="24"/>
        </w:rPr>
        <w:t>R.Mohanraj</w:t>
      </w:r>
      <w:proofErr w:type="spellEnd"/>
      <w:r>
        <w:rPr>
          <w:rFonts w:ascii="Times New Roman" w:hAnsi="Times New Roman"/>
          <w:sz w:val="24"/>
          <w:szCs w:val="24"/>
        </w:rPr>
        <w:t xml:space="preserve">, I want to express my heartfelt gratitude to you for being such an amazing mentor and guide. Your </w:t>
      </w:r>
      <w:proofErr w:type="spellStart"/>
      <w:r>
        <w:rPr>
          <w:rFonts w:ascii="Times New Roman" w:hAnsi="Times New Roman"/>
          <w:sz w:val="24"/>
          <w:szCs w:val="24"/>
        </w:rPr>
        <w:t>wom</w:t>
      </w:r>
      <w:proofErr w:type="spellEnd"/>
      <w:r>
        <w:rPr>
          <w:rFonts w:ascii="Times New Roman" w:hAnsi="Times New Roman"/>
          <w:sz w:val="24"/>
          <w:szCs w:val="24"/>
        </w:rPr>
        <w:t>, support, and encouragement have made a significant impact on my life and I am forever grateful for the time and effort you've invested in me. His advice, encouragement and the critics are a source of innovative ideas, inspiration and causes behind the successful completion of this project. Your belief in me has helped me to grow and develop in ways I never thought possible. Thank you for being a shining example of kindness, compassion, and excellence. The confidence shown in me by him was the biggest source of inspiration for me. It has been a privilege working with him for the last one year. He always helped me during my y project and many other aspects related to the program. His talks and lessons not only help in project work and other activities of the program but also make me a good and responsible professional. Thank you</w:t>
      </w:r>
    </w:p>
    <w:p w:rsidR="00F060C4" w:rsidRDefault="00000000">
      <w:pPr>
        <w:autoSpaceDE w:val="0"/>
        <w:autoSpaceDN w:val="0"/>
        <w:adjustRightInd w:val="0"/>
        <w:spacing w:line="360" w:lineRule="auto"/>
        <w:jc w:val="both"/>
      </w:pPr>
      <w:r>
        <w:tab/>
      </w:r>
      <w:r>
        <w:tab/>
        <w:t xml:space="preserve"> </w:t>
      </w:r>
    </w:p>
    <w:p w:rsidR="00F060C4" w:rsidRDefault="00000000">
      <w:pPr>
        <w:pStyle w:val="Heading4"/>
        <w:pBdr>
          <w:bottom w:val="single" w:sz="4" w:space="1" w:color="auto"/>
        </w:pBdr>
        <w:tabs>
          <w:tab w:val="center" w:pos="6660"/>
        </w:tabs>
        <w:spacing w:after="120"/>
        <w:jc w:val="center"/>
        <w:rPr>
          <w:b/>
          <w:bCs/>
          <w:sz w:val="24"/>
          <w:szCs w:val="24"/>
        </w:rPr>
      </w:pPr>
      <w:r>
        <w:rPr>
          <w:rFonts w:ascii="Calibri" w:eastAsia="Calibri" w:hAnsi="Calibri" w:cs="Times New Roman"/>
          <w:i w:val="0"/>
          <w:iCs w:val="0"/>
          <w:color w:val="auto"/>
        </w:rPr>
        <w:t xml:space="preserve"> </w:t>
      </w:r>
      <w:r>
        <w:rPr>
          <w:sz w:val="24"/>
          <w:szCs w:val="24"/>
        </w:rPr>
        <w:br w:type="page"/>
      </w:r>
    </w:p>
    <w:p w:rsidR="00F060C4" w:rsidRDefault="00F060C4">
      <w:pPr>
        <w:pStyle w:val="Heading4"/>
        <w:pBdr>
          <w:bottom w:val="single" w:sz="4" w:space="1" w:color="auto"/>
        </w:pBdr>
        <w:tabs>
          <w:tab w:val="center" w:pos="6660"/>
        </w:tabs>
        <w:spacing w:after="120"/>
        <w:jc w:val="center"/>
        <w:rPr>
          <w:b/>
          <w:bCs/>
          <w:sz w:val="24"/>
          <w:szCs w:val="24"/>
        </w:rPr>
      </w:pPr>
    </w:p>
    <w:p w:rsidR="00F060C4" w:rsidRDefault="00000000">
      <w:pPr>
        <w:pStyle w:val="Heading4"/>
        <w:pBdr>
          <w:bottom w:val="single" w:sz="4" w:space="1" w:color="auto"/>
        </w:pBdr>
        <w:tabs>
          <w:tab w:val="center" w:pos="6660"/>
        </w:tabs>
        <w:spacing w:after="120"/>
        <w:jc w:val="center"/>
      </w:pPr>
      <w:r>
        <w:t xml:space="preserve">ABSTRACT </w:t>
      </w:r>
    </w:p>
    <w:p w:rsidR="00F060C4" w:rsidRDefault="00F060C4">
      <w:pPr>
        <w:spacing w:after="120" w:line="360" w:lineRule="auto"/>
        <w:jc w:val="both"/>
        <w:rPr>
          <w:b/>
          <w:sz w:val="36"/>
          <w:szCs w:val="36"/>
        </w:rPr>
      </w:pPr>
    </w:p>
    <w:p w:rsidR="00F060C4" w:rsidRDefault="00000000">
      <w:pPr>
        <w:spacing w:after="120" w:line="360" w:lineRule="auto"/>
        <w:ind w:firstLine="288"/>
        <w:jc w:val="both"/>
        <w:rPr>
          <w:rFonts w:ascii="Times New Roman" w:hAnsi="Times New Roman"/>
          <w:sz w:val="24"/>
          <w:szCs w:val="24"/>
        </w:rPr>
      </w:pPr>
      <w:r>
        <w:rPr>
          <w:rFonts w:ascii="Times New Roman" w:hAnsi="Times New Roman"/>
          <w:sz w:val="24"/>
          <w:szCs w:val="24"/>
        </w:rPr>
        <w:t>The e-commerce sales analysis aims to uncover patterns and trends in customer purchasing behavior, product performance, and overall revenue generation. By examining metrics like total revenue, average order value (AOV), top-selling products, and customer purchase patterns, this analysis provides a clear understanding of the business's strengths and opportunities.</w:t>
      </w:r>
    </w:p>
    <w:p w:rsidR="00F060C4" w:rsidRDefault="00F060C4">
      <w:pPr>
        <w:spacing w:after="120" w:line="360" w:lineRule="auto"/>
        <w:ind w:firstLine="288"/>
        <w:jc w:val="both"/>
        <w:rPr>
          <w:rFonts w:ascii="Times New Roman" w:hAnsi="Times New Roman"/>
          <w:sz w:val="24"/>
          <w:szCs w:val="24"/>
        </w:rPr>
      </w:pPr>
    </w:p>
    <w:p w:rsidR="00F060C4" w:rsidRDefault="00000000">
      <w:pPr>
        <w:spacing w:after="120" w:line="360" w:lineRule="auto"/>
        <w:ind w:firstLine="288"/>
        <w:jc w:val="both"/>
        <w:rPr>
          <w:rFonts w:ascii="Times New Roman" w:hAnsi="Times New Roman"/>
          <w:sz w:val="24"/>
          <w:szCs w:val="24"/>
        </w:rPr>
      </w:pPr>
      <w:r>
        <w:rPr>
          <w:rFonts w:ascii="Times New Roman" w:hAnsi="Times New Roman"/>
          <w:sz w:val="24"/>
          <w:szCs w:val="24"/>
        </w:rPr>
        <w:t>Key insights include identifying best-selling products and categories, which guide inventory and marketing strategies, and seasonal or time-based trends, which support better promotional timing. The analysis also distinguishes between new and returning customers, helping to assess customer loyalty and inform retention strategies.</w:t>
      </w:r>
    </w:p>
    <w:p w:rsidR="00F060C4" w:rsidRDefault="00F060C4">
      <w:pPr>
        <w:spacing w:after="120" w:line="360" w:lineRule="auto"/>
        <w:ind w:firstLine="288"/>
        <w:jc w:val="both"/>
        <w:rPr>
          <w:rFonts w:ascii="Times New Roman" w:hAnsi="Times New Roman"/>
          <w:sz w:val="24"/>
          <w:szCs w:val="24"/>
        </w:rPr>
      </w:pPr>
    </w:p>
    <w:p w:rsidR="00F060C4" w:rsidRDefault="00000000">
      <w:pPr>
        <w:spacing w:after="120" w:line="360" w:lineRule="auto"/>
        <w:ind w:firstLine="288"/>
        <w:jc w:val="both"/>
        <w:rPr>
          <w:rFonts w:ascii="Times New Roman" w:hAnsi="Times New Roman"/>
          <w:sz w:val="24"/>
          <w:szCs w:val="24"/>
        </w:rPr>
      </w:pPr>
      <w:r>
        <w:rPr>
          <w:rFonts w:ascii="Times New Roman" w:hAnsi="Times New Roman"/>
          <w:sz w:val="24"/>
          <w:szCs w:val="24"/>
        </w:rPr>
        <w:t>Through visualizations like bar charts for top products, sales by category, and customer type breakdown, stakeholders can easily interpret and leverage data insights to make strategic decisions, enhance customer satisfaction, and improve profitability. This structured approach to data analysis equips the e-commerce business with a data-driven foundation for growth and competitive advantage.</w:t>
      </w:r>
    </w:p>
    <w:p w:rsidR="00F060C4" w:rsidRDefault="00F060C4">
      <w:pPr>
        <w:spacing w:after="120" w:line="360" w:lineRule="auto"/>
        <w:ind w:firstLine="288"/>
        <w:jc w:val="both"/>
        <w:rPr>
          <w:sz w:val="24"/>
          <w:szCs w:val="24"/>
        </w:rPr>
      </w:pPr>
    </w:p>
    <w:p w:rsidR="00F060C4" w:rsidRDefault="00F060C4">
      <w:pPr>
        <w:spacing w:after="120" w:line="360" w:lineRule="auto"/>
        <w:ind w:firstLine="288"/>
        <w:jc w:val="both"/>
      </w:pPr>
    </w:p>
    <w:p w:rsidR="00F060C4" w:rsidRDefault="00F060C4">
      <w:pPr>
        <w:spacing w:after="120" w:line="360" w:lineRule="auto"/>
        <w:ind w:firstLine="288"/>
        <w:jc w:val="both"/>
      </w:pPr>
    </w:p>
    <w:p w:rsidR="00F060C4" w:rsidRDefault="00000000">
      <w:pPr>
        <w:spacing w:after="120" w:line="360" w:lineRule="auto"/>
        <w:ind w:firstLine="288"/>
        <w:jc w:val="both"/>
        <w:rPr>
          <w:lang w:val="en-IN"/>
        </w:rPr>
      </w:pPr>
      <w:r>
        <w:rPr>
          <w:lang w:val="en-IN"/>
        </w:rPr>
        <w:t xml:space="preserve">   </w:t>
      </w:r>
    </w:p>
    <w:p w:rsidR="00F060C4" w:rsidRDefault="00F060C4">
      <w:pPr>
        <w:spacing w:after="120" w:line="360" w:lineRule="auto"/>
        <w:ind w:firstLine="288"/>
        <w:jc w:val="both"/>
        <w:rPr>
          <w:lang w:val="en-IN"/>
        </w:rPr>
      </w:pPr>
    </w:p>
    <w:p w:rsidR="00F060C4" w:rsidRDefault="00F060C4">
      <w:pPr>
        <w:spacing w:after="120" w:line="360" w:lineRule="auto"/>
        <w:ind w:firstLine="288"/>
        <w:jc w:val="both"/>
      </w:pPr>
    </w:p>
    <w:p w:rsidR="00F060C4" w:rsidRDefault="00F060C4">
      <w:pPr>
        <w:spacing w:after="120" w:line="360" w:lineRule="auto"/>
        <w:jc w:val="both"/>
      </w:pPr>
    </w:p>
    <w:p w:rsidR="00F060C4" w:rsidRDefault="00F060C4">
      <w:pPr>
        <w:spacing w:after="120" w:line="360" w:lineRule="auto"/>
        <w:jc w:val="both"/>
      </w:pPr>
    </w:p>
    <w:p w:rsidR="00F060C4" w:rsidRDefault="00F060C4">
      <w:pPr>
        <w:pBdr>
          <w:bottom w:val="single" w:sz="4" w:space="1" w:color="auto"/>
        </w:pBdr>
        <w:spacing w:after="120" w:line="360" w:lineRule="auto"/>
        <w:jc w:val="center"/>
        <w:rPr>
          <w:b/>
          <w:sz w:val="28"/>
          <w:szCs w:val="28"/>
        </w:rPr>
      </w:pPr>
    </w:p>
    <w:p w:rsidR="00F060C4" w:rsidRDefault="00F060C4">
      <w:pPr>
        <w:pBdr>
          <w:bottom w:val="single" w:sz="4" w:space="1" w:color="auto"/>
        </w:pBdr>
        <w:spacing w:after="120" w:line="360" w:lineRule="auto"/>
        <w:jc w:val="center"/>
        <w:rPr>
          <w:b/>
          <w:sz w:val="28"/>
          <w:szCs w:val="28"/>
        </w:rPr>
      </w:pPr>
    </w:p>
    <w:p w:rsidR="00F060C4" w:rsidRDefault="00000000">
      <w:pPr>
        <w:pBdr>
          <w:bottom w:val="single" w:sz="4" w:space="1" w:color="auto"/>
        </w:pBdr>
        <w:spacing w:after="120" w:line="360" w:lineRule="auto"/>
        <w:jc w:val="center"/>
        <w:rPr>
          <w:b/>
          <w:sz w:val="28"/>
          <w:szCs w:val="28"/>
        </w:rPr>
      </w:pPr>
      <w:r>
        <w:rPr>
          <w:b/>
          <w:sz w:val="28"/>
          <w:szCs w:val="28"/>
        </w:rPr>
        <w:t>TABLE OF CONTENTS</w:t>
      </w:r>
    </w:p>
    <w:p w:rsidR="00F060C4" w:rsidRDefault="00000000">
      <w:pPr>
        <w:tabs>
          <w:tab w:val="right" w:pos="1134"/>
          <w:tab w:val="left" w:pos="1418"/>
          <w:tab w:val="right" w:leader="dot" w:pos="8221"/>
        </w:tabs>
        <w:jc w:val="both"/>
        <w:rPr>
          <w:lang w:val="en-IN"/>
        </w:rPr>
      </w:pPr>
      <w:r>
        <w:t>Abstract</w:t>
      </w:r>
      <w:r>
        <w:tab/>
      </w:r>
      <w:r>
        <w:tab/>
      </w:r>
      <w:r>
        <w:tab/>
      </w:r>
      <w:r w:rsidR="00A26BB0">
        <w:t>3</w:t>
      </w:r>
      <w:r>
        <w:rPr>
          <w:lang w:val="en-IN"/>
        </w:rPr>
        <w:t xml:space="preserve"> </w:t>
      </w:r>
    </w:p>
    <w:p w:rsidR="00F060C4" w:rsidRDefault="00000000">
      <w:pPr>
        <w:tabs>
          <w:tab w:val="right" w:pos="1134"/>
          <w:tab w:val="left" w:pos="1418"/>
          <w:tab w:val="right" w:leader="dot" w:pos="8221"/>
        </w:tabs>
        <w:jc w:val="both"/>
      </w:pPr>
      <w:r>
        <w:t>List of Figures</w:t>
      </w:r>
      <w:r>
        <w:tab/>
      </w:r>
      <w:r>
        <w:tab/>
      </w:r>
      <w:r w:rsidR="00A26BB0">
        <w:t>5</w:t>
      </w:r>
      <w:r>
        <w:tab/>
      </w:r>
    </w:p>
    <w:p w:rsidR="00F060C4" w:rsidRDefault="00000000">
      <w:pPr>
        <w:tabs>
          <w:tab w:val="right" w:pos="1134"/>
          <w:tab w:val="left" w:pos="1418"/>
          <w:tab w:val="right" w:leader="dot" w:pos="8221"/>
        </w:tabs>
        <w:jc w:val="both"/>
      </w:pPr>
      <w:r>
        <w:t>List of Tables</w:t>
      </w:r>
      <w:r>
        <w:tab/>
      </w:r>
      <w:r>
        <w:tab/>
      </w:r>
      <w:r w:rsidR="00A26BB0">
        <w:t>6</w:t>
      </w:r>
      <w:r>
        <w:tab/>
      </w:r>
    </w:p>
    <w:p w:rsidR="00F060C4" w:rsidRDefault="00F060C4">
      <w:pPr>
        <w:tabs>
          <w:tab w:val="right" w:pos="1134"/>
          <w:tab w:val="left" w:pos="1418"/>
          <w:tab w:val="right" w:leader="dot" w:pos="8221"/>
        </w:tabs>
        <w:jc w:val="both"/>
        <w:rPr>
          <w:rFonts w:ascii="Times New Roman" w:hAnsi="Times New Roman"/>
          <w:b/>
          <w:bCs/>
          <w:sz w:val="24"/>
          <w:szCs w:val="24"/>
        </w:rPr>
      </w:pPr>
    </w:p>
    <w:p w:rsidR="00F060C4" w:rsidRDefault="00000000">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1. </w:t>
      </w:r>
      <w:r>
        <w:rPr>
          <w:rFonts w:ascii="Times New Roman" w:hAnsi="Times New Roman"/>
          <w:sz w:val="24"/>
          <w:szCs w:val="24"/>
        </w:rPr>
        <w:tab/>
      </w:r>
      <w:r>
        <w:rPr>
          <w:rFonts w:ascii="Times New Roman" w:hAnsi="Times New Roman"/>
          <w:b/>
          <w:bCs/>
          <w:sz w:val="24"/>
          <w:szCs w:val="24"/>
        </w:rPr>
        <w:t>Introduction</w:t>
      </w:r>
      <w:r w:rsidR="00A26BB0">
        <w:tab/>
        <w:t>7</w:t>
      </w:r>
      <w:r w:rsidR="00A26BB0">
        <w:rPr>
          <w:rFonts w:ascii="Times New Roman" w:hAnsi="Times New Roman"/>
          <w:b/>
          <w:bCs/>
          <w:sz w:val="24"/>
          <w:szCs w:val="24"/>
        </w:rPr>
        <w:t xml:space="preserve">                                                                                   </w:t>
      </w:r>
    </w:p>
    <w:p w:rsidR="00F060C4" w:rsidRDefault="00000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Pr>
          <w:rFonts w:ascii="Times New Roman" w:hAnsi="Times New Roman"/>
          <w:sz w:val="24"/>
          <w:szCs w:val="24"/>
        </w:rPr>
        <w:tab/>
        <w:t xml:space="preserve">Problem Statement </w:t>
      </w:r>
      <w:r w:rsidR="00A26BB0">
        <w:tab/>
        <w:t>7.1</w:t>
      </w:r>
    </w:p>
    <w:p w:rsidR="00F060C4" w:rsidRDefault="00000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Pr>
          <w:rFonts w:ascii="Times New Roman" w:hAnsi="Times New Roman"/>
          <w:sz w:val="24"/>
          <w:szCs w:val="24"/>
        </w:rPr>
        <w:tab/>
        <w:t>Motivation</w:t>
      </w:r>
      <w:r w:rsidR="00A26BB0">
        <w:tab/>
        <w:t>7.2</w:t>
      </w:r>
    </w:p>
    <w:p w:rsidR="00F060C4" w:rsidRDefault="00000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r>
      <w:r>
        <w:rPr>
          <w:rFonts w:ascii="Times New Roman" w:hAnsi="Times New Roman"/>
          <w:sz w:val="24"/>
          <w:szCs w:val="24"/>
        </w:rPr>
        <w:tab/>
        <w:t>Objectives</w:t>
      </w:r>
      <w:r w:rsidR="00A26BB0">
        <w:tab/>
        <w:t>7.3</w:t>
      </w:r>
    </w:p>
    <w:p w:rsidR="00F060C4" w:rsidRDefault="00000000">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1.4.       Scope of the Project</w:t>
      </w:r>
      <w:r w:rsidR="00A26BB0">
        <w:tab/>
        <w:t>7.4</w:t>
      </w:r>
    </w:p>
    <w:p w:rsidR="00F060C4" w:rsidRDefault="00000000">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2. </w:t>
      </w:r>
      <w:r>
        <w:rPr>
          <w:rFonts w:ascii="Times New Roman" w:hAnsi="Times New Roman"/>
          <w:sz w:val="24"/>
          <w:szCs w:val="24"/>
        </w:rPr>
        <w:tab/>
      </w:r>
      <w:r>
        <w:rPr>
          <w:rFonts w:ascii="Times New Roman" w:hAnsi="Times New Roman"/>
          <w:b/>
          <w:bCs/>
          <w:sz w:val="24"/>
          <w:szCs w:val="24"/>
        </w:rPr>
        <w:t>Literature Survey</w:t>
      </w:r>
      <w:r w:rsidR="00A26BB0">
        <w:tab/>
        <w:t>8</w:t>
      </w:r>
    </w:p>
    <w:p w:rsidR="00F060C4" w:rsidRDefault="00000000">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3. </w:t>
      </w:r>
      <w:r>
        <w:rPr>
          <w:rFonts w:ascii="Times New Roman" w:hAnsi="Times New Roman"/>
          <w:sz w:val="24"/>
          <w:szCs w:val="24"/>
        </w:rPr>
        <w:tab/>
      </w:r>
      <w:r>
        <w:rPr>
          <w:rFonts w:ascii="Times New Roman" w:hAnsi="Times New Roman"/>
          <w:b/>
          <w:bCs/>
          <w:sz w:val="24"/>
          <w:szCs w:val="24"/>
        </w:rPr>
        <w:t>Proposed Methodology</w:t>
      </w:r>
      <w:r w:rsidR="00A26BB0">
        <w:tab/>
        <w:t>10</w:t>
      </w:r>
    </w:p>
    <w:p w:rsidR="00F060C4" w:rsidRDefault="00000000">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4. </w:t>
      </w:r>
      <w:r>
        <w:rPr>
          <w:rFonts w:ascii="Times New Roman" w:hAnsi="Times New Roman"/>
          <w:sz w:val="24"/>
          <w:szCs w:val="24"/>
        </w:rPr>
        <w:tab/>
      </w:r>
      <w:r>
        <w:rPr>
          <w:rFonts w:ascii="Times New Roman" w:hAnsi="Times New Roman"/>
          <w:b/>
          <w:bCs/>
          <w:sz w:val="24"/>
          <w:szCs w:val="24"/>
        </w:rPr>
        <w:t xml:space="preserve">Implementation and Results </w:t>
      </w:r>
      <w:r w:rsidR="00A26BB0">
        <w:tab/>
        <w:t>12</w:t>
      </w:r>
    </w:p>
    <w:p w:rsidR="00F060C4" w:rsidRDefault="00000000">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5. </w:t>
      </w:r>
      <w:r>
        <w:rPr>
          <w:rFonts w:ascii="Times New Roman" w:hAnsi="Times New Roman"/>
          <w:b/>
          <w:bCs/>
          <w:sz w:val="24"/>
          <w:szCs w:val="24"/>
        </w:rPr>
        <w:tab/>
        <w:t xml:space="preserve">Discussion and Conclusion </w:t>
      </w:r>
      <w:r w:rsidR="00A26BB0">
        <w:tab/>
        <w:t>22</w:t>
      </w:r>
    </w:p>
    <w:p w:rsidR="00F060C4" w:rsidRDefault="00000000">
      <w:pPr>
        <w:tabs>
          <w:tab w:val="right" w:pos="1134"/>
          <w:tab w:val="right" w:leader="dot" w:pos="8221"/>
        </w:tabs>
        <w:spacing w:after="120"/>
        <w:jc w:val="both"/>
        <w:rPr>
          <w:rFonts w:ascii="Times New Roman" w:hAnsi="Times New Roman"/>
          <w:b/>
          <w:bCs/>
          <w:sz w:val="24"/>
          <w:szCs w:val="24"/>
        </w:rPr>
      </w:pPr>
      <w:r>
        <w:rPr>
          <w:rFonts w:ascii="Times New Roman" w:hAnsi="Times New Roman"/>
          <w:b/>
          <w:bCs/>
          <w:sz w:val="24"/>
          <w:szCs w:val="24"/>
        </w:rPr>
        <w:t>References</w:t>
      </w:r>
      <w:r>
        <w:rPr>
          <w:rFonts w:ascii="Times New Roman" w:hAnsi="Times New Roman"/>
          <w:sz w:val="24"/>
          <w:szCs w:val="24"/>
        </w:rPr>
        <w:tab/>
      </w:r>
      <w:r w:rsidR="00A26BB0">
        <w:tab/>
        <w:t>25</w:t>
      </w: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bCs/>
        </w:rPr>
      </w:pPr>
    </w:p>
    <w:p w:rsidR="00F060C4" w:rsidRDefault="00F060C4">
      <w:pPr>
        <w:spacing w:after="120"/>
        <w:ind w:left="1260" w:hanging="1260"/>
        <w:rPr>
          <w:b/>
          <w:sz w:val="28"/>
          <w:szCs w:val="28"/>
        </w:rPr>
      </w:pPr>
    </w:p>
    <w:p w:rsidR="00F060C4" w:rsidRDefault="00F060C4">
      <w:pPr>
        <w:spacing w:after="120"/>
        <w:ind w:left="1260" w:hanging="1260"/>
        <w:rPr>
          <w:b/>
          <w:sz w:val="28"/>
          <w:szCs w:val="28"/>
        </w:rPr>
      </w:pPr>
    </w:p>
    <w:p w:rsidR="00F060C4" w:rsidRDefault="00F060C4">
      <w:pPr>
        <w:spacing w:after="120"/>
        <w:ind w:left="1260" w:hanging="1260"/>
        <w:rPr>
          <w:b/>
          <w:sz w:val="28"/>
          <w:szCs w:val="28"/>
        </w:rPr>
      </w:pPr>
    </w:p>
    <w:p w:rsidR="00F060C4" w:rsidRDefault="00000000">
      <w:pPr>
        <w:spacing w:after="120"/>
        <w:ind w:leftChars="1401" w:left="3082" w:firstLineChars="178" w:firstLine="500"/>
        <w:rPr>
          <w:b/>
        </w:rPr>
      </w:pPr>
      <w:r>
        <w:rPr>
          <w:b/>
          <w:sz w:val="28"/>
          <w:szCs w:val="28"/>
        </w:rPr>
        <w:t>LIST OF FIGURES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6781"/>
        <w:gridCol w:w="890"/>
      </w:tblGrid>
      <w:tr w:rsidR="00F060C4" w:rsidTr="00B06D8F">
        <w:trPr>
          <w:trHeight w:val="620"/>
          <w:jc w:val="center"/>
        </w:trPr>
        <w:tc>
          <w:tcPr>
            <w:tcW w:w="1314" w:type="dxa"/>
          </w:tcPr>
          <w:p w:rsidR="00F060C4" w:rsidRDefault="00000000">
            <w:pPr>
              <w:spacing w:after="120"/>
              <w:rPr>
                <w:rFonts w:ascii="Times New Roman" w:hAnsi="Times New Roman"/>
                <w:b/>
                <w:sz w:val="28"/>
                <w:szCs w:val="28"/>
                <w:lang w:val="en-IN"/>
              </w:rPr>
            </w:pPr>
            <w:r>
              <w:rPr>
                <w:rFonts w:ascii="Times New Roman" w:hAnsi="Times New Roman"/>
                <w:b/>
                <w:sz w:val="28"/>
                <w:szCs w:val="28"/>
                <w:lang w:val="en-IN"/>
              </w:rPr>
              <w:t>Figure No</w:t>
            </w:r>
          </w:p>
        </w:tc>
        <w:tc>
          <w:tcPr>
            <w:tcW w:w="6781" w:type="dxa"/>
          </w:tcPr>
          <w:p w:rsidR="00F060C4" w:rsidRDefault="00000000">
            <w:pPr>
              <w:spacing w:after="120"/>
              <w:jc w:val="center"/>
              <w:rPr>
                <w:rFonts w:ascii="Times New Roman" w:hAnsi="Times New Roman"/>
                <w:b/>
                <w:sz w:val="28"/>
                <w:szCs w:val="28"/>
                <w:lang w:val="en-IN"/>
              </w:rPr>
            </w:pPr>
            <w:r>
              <w:rPr>
                <w:rFonts w:ascii="Times New Roman" w:hAnsi="Times New Roman"/>
                <w:b/>
                <w:sz w:val="28"/>
                <w:szCs w:val="28"/>
                <w:lang w:val="en-IN"/>
              </w:rPr>
              <w:t>Figure Name</w:t>
            </w:r>
          </w:p>
        </w:tc>
        <w:tc>
          <w:tcPr>
            <w:tcW w:w="890" w:type="dxa"/>
          </w:tcPr>
          <w:p w:rsidR="00F060C4" w:rsidRDefault="00000000">
            <w:pPr>
              <w:spacing w:after="120"/>
              <w:jc w:val="center"/>
              <w:rPr>
                <w:rFonts w:ascii="Times New Roman" w:hAnsi="Times New Roman"/>
                <w:b/>
                <w:sz w:val="28"/>
                <w:szCs w:val="28"/>
              </w:rPr>
            </w:pPr>
            <w:r>
              <w:rPr>
                <w:rFonts w:ascii="Times New Roman" w:hAnsi="Times New Roman"/>
                <w:b/>
                <w:sz w:val="28"/>
                <w:szCs w:val="28"/>
              </w:rPr>
              <w:t>Page No.</w:t>
            </w:r>
          </w:p>
        </w:tc>
      </w:tr>
      <w:tr w:rsidR="00F060C4" w:rsidTr="00B06D8F">
        <w:trPr>
          <w:trHeight w:val="315"/>
          <w:jc w:val="center"/>
        </w:trPr>
        <w:tc>
          <w:tcPr>
            <w:tcW w:w="1314" w:type="dxa"/>
          </w:tcPr>
          <w:p w:rsidR="00F060C4" w:rsidRDefault="00F060C4">
            <w:pPr>
              <w:numPr>
                <w:ilvl w:val="0"/>
                <w:numId w:val="2"/>
              </w:numPr>
              <w:spacing w:after="120" w:line="240" w:lineRule="auto"/>
              <w:rPr>
                <w:rFonts w:ascii="Times New Roman" w:hAnsi="Times New Roman"/>
                <w:b/>
                <w:sz w:val="24"/>
                <w:szCs w:val="24"/>
              </w:rPr>
            </w:pPr>
          </w:p>
        </w:tc>
        <w:tc>
          <w:tcPr>
            <w:tcW w:w="6781" w:type="dxa"/>
          </w:tcPr>
          <w:p w:rsidR="00F060C4" w:rsidRPr="00A26BB0" w:rsidRDefault="00A26BB0">
            <w:pPr>
              <w:spacing w:after="120"/>
              <w:rPr>
                <w:rFonts w:ascii="Times New Roman" w:hAnsi="Times New Roman"/>
                <w:b/>
                <w:bCs/>
                <w:sz w:val="24"/>
                <w:szCs w:val="24"/>
              </w:rPr>
            </w:pPr>
            <w:r>
              <w:rPr>
                <w:rFonts w:ascii="Times New Roman" w:hAnsi="Times New Roman"/>
                <w:b/>
                <w:bCs/>
                <w:sz w:val="24"/>
                <w:szCs w:val="24"/>
              </w:rPr>
              <w:t xml:space="preserve">                                      Sales analysis</w:t>
            </w:r>
          </w:p>
        </w:tc>
        <w:tc>
          <w:tcPr>
            <w:tcW w:w="890" w:type="dxa"/>
          </w:tcPr>
          <w:p w:rsidR="00F060C4" w:rsidRPr="00B06D8F" w:rsidRDefault="00B06D8F">
            <w:pPr>
              <w:spacing w:after="120"/>
              <w:rPr>
                <w:b/>
              </w:rPr>
            </w:pPr>
            <w:r>
              <w:rPr>
                <w:b/>
              </w:rPr>
              <w:t xml:space="preserve">  12</w:t>
            </w:r>
          </w:p>
        </w:tc>
      </w:tr>
      <w:tr w:rsidR="00F060C4" w:rsidTr="00B06D8F">
        <w:trPr>
          <w:trHeight w:val="315"/>
          <w:jc w:val="center"/>
        </w:trPr>
        <w:tc>
          <w:tcPr>
            <w:tcW w:w="1314" w:type="dxa"/>
          </w:tcPr>
          <w:p w:rsidR="00F060C4" w:rsidRDefault="00F060C4">
            <w:pPr>
              <w:numPr>
                <w:ilvl w:val="0"/>
                <w:numId w:val="2"/>
              </w:numPr>
              <w:spacing w:after="120" w:line="240" w:lineRule="auto"/>
              <w:rPr>
                <w:rFonts w:ascii="Times New Roman" w:hAnsi="Times New Roman"/>
                <w:b/>
                <w:sz w:val="24"/>
                <w:szCs w:val="24"/>
              </w:rPr>
            </w:pPr>
          </w:p>
        </w:tc>
        <w:tc>
          <w:tcPr>
            <w:tcW w:w="6781" w:type="dxa"/>
          </w:tcPr>
          <w:p w:rsidR="00F060C4" w:rsidRPr="00A26BB0" w:rsidRDefault="00A26BB0">
            <w:pPr>
              <w:spacing w:after="120"/>
              <w:rPr>
                <w:rFonts w:ascii="Times New Roman" w:hAnsi="Times New Roman"/>
                <w:b/>
                <w:bCs/>
                <w:sz w:val="24"/>
                <w:szCs w:val="24"/>
              </w:rPr>
            </w:pPr>
            <w:r>
              <w:rPr>
                <w:rFonts w:ascii="Times New Roman" w:hAnsi="Times New Roman"/>
                <w:b/>
                <w:bCs/>
                <w:sz w:val="24"/>
                <w:szCs w:val="24"/>
              </w:rPr>
              <w:t xml:space="preserve">                                     Order analysis</w:t>
            </w:r>
          </w:p>
        </w:tc>
        <w:tc>
          <w:tcPr>
            <w:tcW w:w="890" w:type="dxa"/>
          </w:tcPr>
          <w:p w:rsidR="00F060C4" w:rsidRDefault="00B06D8F">
            <w:pPr>
              <w:spacing w:after="120"/>
              <w:rPr>
                <w:b/>
              </w:rPr>
            </w:pPr>
            <w:r>
              <w:rPr>
                <w:b/>
              </w:rPr>
              <w:t xml:space="preserve">  13</w:t>
            </w:r>
          </w:p>
        </w:tc>
      </w:tr>
      <w:tr w:rsidR="00F060C4" w:rsidTr="00B06D8F">
        <w:trPr>
          <w:trHeight w:val="315"/>
          <w:jc w:val="center"/>
        </w:trPr>
        <w:tc>
          <w:tcPr>
            <w:tcW w:w="1314" w:type="dxa"/>
          </w:tcPr>
          <w:p w:rsidR="00F060C4" w:rsidRDefault="00F060C4">
            <w:pPr>
              <w:numPr>
                <w:ilvl w:val="0"/>
                <w:numId w:val="2"/>
              </w:numPr>
              <w:autoSpaceDE w:val="0"/>
              <w:autoSpaceDN w:val="0"/>
              <w:adjustRightInd w:val="0"/>
              <w:spacing w:after="120" w:line="240" w:lineRule="auto"/>
              <w:rPr>
                <w:rFonts w:ascii="Times New Roman" w:hAnsi="Times New Roman"/>
                <w:b/>
                <w:sz w:val="24"/>
                <w:szCs w:val="24"/>
              </w:rPr>
            </w:pPr>
          </w:p>
        </w:tc>
        <w:tc>
          <w:tcPr>
            <w:tcW w:w="6781" w:type="dxa"/>
          </w:tcPr>
          <w:p w:rsidR="00F060C4" w:rsidRPr="00A26BB0" w:rsidRDefault="00A26BB0">
            <w:pPr>
              <w:autoSpaceDE w:val="0"/>
              <w:autoSpaceDN w:val="0"/>
              <w:adjustRightInd w:val="0"/>
              <w:spacing w:after="120"/>
              <w:rPr>
                <w:rFonts w:ascii="Times New Roman" w:hAnsi="Times New Roman"/>
                <w:b/>
                <w:bCs/>
                <w:sz w:val="24"/>
                <w:szCs w:val="24"/>
              </w:rPr>
            </w:pPr>
            <w:r>
              <w:rPr>
                <w:rFonts w:ascii="Times New Roman" w:hAnsi="Times New Roman"/>
                <w:b/>
                <w:bCs/>
                <w:sz w:val="24"/>
                <w:szCs w:val="24"/>
              </w:rPr>
              <w:t xml:space="preserve">                     Optimization Of Sale and Revenue</w:t>
            </w:r>
          </w:p>
        </w:tc>
        <w:tc>
          <w:tcPr>
            <w:tcW w:w="890" w:type="dxa"/>
          </w:tcPr>
          <w:p w:rsidR="00F060C4" w:rsidRDefault="00B06D8F">
            <w:pPr>
              <w:autoSpaceDE w:val="0"/>
              <w:autoSpaceDN w:val="0"/>
              <w:adjustRightInd w:val="0"/>
              <w:spacing w:after="120"/>
              <w:rPr>
                <w:b/>
              </w:rPr>
            </w:pPr>
            <w:r>
              <w:rPr>
                <w:b/>
              </w:rPr>
              <w:t xml:space="preserve">  14</w:t>
            </w:r>
          </w:p>
        </w:tc>
      </w:tr>
      <w:tr w:rsidR="00F060C4" w:rsidTr="00B06D8F">
        <w:trPr>
          <w:trHeight w:val="304"/>
          <w:jc w:val="center"/>
        </w:trPr>
        <w:tc>
          <w:tcPr>
            <w:tcW w:w="1314" w:type="dxa"/>
          </w:tcPr>
          <w:p w:rsidR="00F060C4" w:rsidRDefault="00F060C4">
            <w:pPr>
              <w:numPr>
                <w:ilvl w:val="0"/>
                <w:numId w:val="2"/>
              </w:numPr>
              <w:autoSpaceDE w:val="0"/>
              <w:autoSpaceDN w:val="0"/>
              <w:adjustRightInd w:val="0"/>
              <w:spacing w:after="120" w:line="240" w:lineRule="auto"/>
              <w:jc w:val="both"/>
              <w:rPr>
                <w:rFonts w:ascii="Times New Roman" w:hAnsi="Times New Roman"/>
                <w:b/>
                <w:sz w:val="24"/>
                <w:szCs w:val="24"/>
              </w:rPr>
            </w:pPr>
          </w:p>
        </w:tc>
        <w:tc>
          <w:tcPr>
            <w:tcW w:w="6781" w:type="dxa"/>
          </w:tcPr>
          <w:p w:rsidR="00F060C4" w:rsidRPr="00A26BB0" w:rsidRDefault="00A26BB0">
            <w:pPr>
              <w:autoSpaceDE w:val="0"/>
              <w:autoSpaceDN w:val="0"/>
              <w:adjustRightInd w:val="0"/>
              <w:spacing w:after="120"/>
              <w:jc w:val="both"/>
              <w:rPr>
                <w:rFonts w:ascii="Times New Roman" w:hAnsi="Times New Roman"/>
                <w:b/>
                <w:bCs/>
                <w:sz w:val="24"/>
                <w:szCs w:val="24"/>
              </w:rPr>
            </w:pPr>
            <w:r>
              <w:rPr>
                <w:rFonts w:ascii="Times New Roman" w:hAnsi="Times New Roman"/>
                <w:b/>
                <w:bCs/>
                <w:sz w:val="24"/>
                <w:szCs w:val="24"/>
              </w:rPr>
              <w:t xml:space="preserve">                                K-Means Clustering</w:t>
            </w:r>
          </w:p>
        </w:tc>
        <w:tc>
          <w:tcPr>
            <w:tcW w:w="890" w:type="dxa"/>
          </w:tcPr>
          <w:p w:rsidR="00F060C4" w:rsidRDefault="00B06D8F">
            <w:pPr>
              <w:autoSpaceDE w:val="0"/>
              <w:autoSpaceDN w:val="0"/>
              <w:adjustRightInd w:val="0"/>
              <w:spacing w:after="120"/>
              <w:jc w:val="both"/>
              <w:rPr>
                <w:b/>
              </w:rPr>
            </w:pPr>
            <w:r>
              <w:rPr>
                <w:b/>
              </w:rPr>
              <w:t xml:space="preserve">  16</w:t>
            </w:r>
          </w:p>
        </w:tc>
      </w:tr>
      <w:tr w:rsidR="00F060C4" w:rsidTr="00B06D8F">
        <w:trPr>
          <w:trHeight w:val="315"/>
          <w:jc w:val="center"/>
        </w:trPr>
        <w:tc>
          <w:tcPr>
            <w:tcW w:w="1314" w:type="dxa"/>
          </w:tcPr>
          <w:p w:rsidR="00F060C4" w:rsidRDefault="00F060C4">
            <w:pPr>
              <w:numPr>
                <w:ilvl w:val="0"/>
                <w:numId w:val="2"/>
              </w:numPr>
              <w:autoSpaceDE w:val="0"/>
              <w:autoSpaceDN w:val="0"/>
              <w:adjustRightInd w:val="0"/>
              <w:spacing w:after="120" w:line="240" w:lineRule="auto"/>
              <w:jc w:val="both"/>
              <w:rPr>
                <w:rFonts w:ascii="Times New Roman" w:hAnsi="Times New Roman"/>
                <w:b/>
                <w:sz w:val="24"/>
                <w:szCs w:val="24"/>
              </w:rPr>
            </w:pPr>
          </w:p>
        </w:tc>
        <w:tc>
          <w:tcPr>
            <w:tcW w:w="6781" w:type="dxa"/>
          </w:tcPr>
          <w:p w:rsidR="00F060C4" w:rsidRPr="00A26BB0" w:rsidRDefault="00A26BB0">
            <w:pPr>
              <w:autoSpaceDE w:val="0"/>
              <w:autoSpaceDN w:val="0"/>
              <w:adjustRightInd w:val="0"/>
              <w:spacing w:after="120"/>
              <w:jc w:val="both"/>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Recommendedation</w:t>
            </w:r>
            <w:proofErr w:type="spellEnd"/>
            <w:r>
              <w:rPr>
                <w:rFonts w:ascii="Times New Roman" w:hAnsi="Times New Roman"/>
                <w:b/>
                <w:bCs/>
                <w:sz w:val="24"/>
                <w:szCs w:val="24"/>
              </w:rPr>
              <w:t xml:space="preserve"> System</w:t>
            </w:r>
          </w:p>
        </w:tc>
        <w:tc>
          <w:tcPr>
            <w:tcW w:w="890" w:type="dxa"/>
          </w:tcPr>
          <w:p w:rsidR="00F060C4" w:rsidRDefault="00B06D8F">
            <w:pPr>
              <w:autoSpaceDE w:val="0"/>
              <w:autoSpaceDN w:val="0"/>
              <w:adjustRightInd w:val="0"/>
              <w:spacing w:after="120"/>
              <w:jc w:val="both"/>
              <w:rPr>
                <w:b/>
              </w:rPr>
            </w:pPr>
            <w:r>
              <w:rPr>
                <w:b/>
              </w:rPr>
              <w:t xml:space="preserve">  17</w:t>
            </w:r>
          </w:p>
        </w:tc>
      </w:tr>
      <w:tr w:rsidR="00F060C4" w:rsidTr="00B06D8F">
        <w:trPr>
          <w:trHeight w:val="315"/>
          <w:jc w:val="center"/>
        </w:trPr>
        <w:tc>
          <w:tcPr>
            <w:tcW w:w="1314" w:type="dxa"/>
          </w:tcPr>
          <w:p w:rsidR="00F060C4" w:rsidRDefault="00F060C4">
            <w:pPr>
              <w:numPr>
                <w:ilvl w:val="0"/>
                <w:numId w:val="2"/>
              </w:numPr>
              <w:spacing w:after="120" w:line="240" w:lineRule="auto"/>
              <w:rPr>
                <w:rFonts w:ascii="Times New Roman" w:hAnsi="Times New Roman"/>
                <w:b/>
                <w:sz w:val="24"/>
                <w:szCs w:val="24"/>
              </w:rPr>
            </w:pPr>
          </w:p>
        </w:tc>
        <w:tc>
          <w:tcPr>
            <w:tcW w:w="6781" w:type="dxa"/>
          </w:tcPr>
          <w:p w:rsidR="00F060C4" w:rsidRPr="00A26BB0" w:rsidRDefault="00A26BB0">
            <w:pPr>
              <w:spacing w:after="120"/>
              <w:rPr>
                <w:rFonts w:ascii="Times New Roman" w:hAnsi="Times New Roman"/>
                <w:b/>
                <w:bCs/>
                <w:sz w:val="24"/>
                <w:szCs w:val="24"/>
              </w:rPr>
            </w:pPr>
            <w:r>
              <w:rPr>
                <w:rFonts w:ascii="Times New Roman" w:hAnsi="Times New Roman"/>
                <w:b/>
                <w:bCs/>
                <w:sz w:val="24"/>
                <w:szCs w:val="24"/>
              </w:rPr>
              <w:t xml:space="preserve">                         </w:t>
            </w:r>
            <w:proofErr w:type="spellStart"/>
            <w:r w:rsidRPr="00A26BB0">
              <w:rPr>
                <w:rFonts w:ascii="Times New Roman" w:hAnsi="Times New Roman"/>
                <w:b/>
                <w:bCs/>
                <w:sz w:val="24"/>
                <w:szCs w:val="24"/>
              </w:rPr>
              <w:t>Visualizatrion</w:t>
            </w:r>
            <w:proofErr w:type="spellEnd"/>
            <w:r w:rsidRPr="00A26BB0">
              <w:rPr>
                <w:rFonts w:ascii="Times New Roman" w:hAnsi="Times New Roman"/>
                <w:b/>
                <w:bCs/>
                <w:sz w:val="24"/>
                <w:szCs w:val="24"/>
              </w:rPr>
              <w:t xml:space="preserve"> clusterning</w:t>
            </w:r>
          </w:p>
        </w:tc>
        <w:tc>
          <w:tcPr>
            <w:tcW w:w="890" w:type="dxa"/>
          </w:tcPr>
          <w:p w:rsidR="00F060C4" w:rsidRDefault="00B06D8F">
            <w:pPr>
              <w:spacing w:after="120"/>
              <w:rPr>
                <w:b/>
              </w:rPr>
            </w:pPr>
            <w:r>
              <w:rPr>
                <w:b/>
              </w:rPr>
              <w:t xml:space="preserve">  20</w:t>
            </w:r>
          </w:p>
        </w:tc>
      </w:tr>
    </w:tbl>
    <w:p w:rsidR="00F060C4" w:rsidRDefault="00F060C4">
      <w:pPr>
        <w:spacing w:after="120"/>
        <w:jc w:val="both"/>
        <w:rPr>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F060C4" w:rsidRDefault="00F060C4">
      <w:pPr>
        <w:spacing w:after="120"/>
        <w:jc w:val="both"/>
        <w:rPr>
          <w:b/>
          <w:bCs/>
          <w:sz w:val="28"/>
          <w:szCs w:val="28"/>
        </w:rPr>
      </w:pPr>
    </w:p>
    <w:p w:rsidR="00B06D8F" w:rsidRDefault="00B06D8F">
      <w:pPr>
        <w:spacing w:after="120"/>
        <w:ind w:firstLineChars="1250" w:firstLine="3514"/>
        <w:jc w:val="both"/>
        <w:rPr>
          <w:b/>
          <w:bCs/>
          <w:sz w:val="28"/>
          <w:szCs w:val="28"/>
        </w:rPr>
      </w:pPr>
      <w:r>
        <w:rPr>
          <w:b/>
          <w:bCs/>
          <w:sz w:val="28"/>
          <w:szCs w:val="28"/>
        </w:rPr>
        <w:t xml:space="preserve">         </w:t>
      </w:r>
    </w:p>
    <w:p w:rsidR="00B06D8F" w:rsidRDefault="00B06D8F">
      <w:pPr>
        <w:spacing w:after="120"/>
        <w:ind w:firstLineChars="1250" w:firstLine="3514"/>
        <w:jc w:val="both"/>
        <w:rPr>
          <w:b/>
          <w:bCs/>
          <w:sz w:val="28"/>
          <w:szCs w:val="28"/>
        </w:rPr>
      </w:pPr>
    </w:p>
    <w:p w:rsidR="00B06D8F" w:rsidRDefault="00B06D8F">
      <w:pPr>
        <w:spacing w:after="120"/>
        <w:ind w:firstLineChars="1250" w:firstLine="3514"/>
        <w:jc w:val="both"/>
        <w:rPr>
          <w:b/>
          <w:bCs/>
          <w:sz w:val="28"/>
          <w:szCs w:val="28"/>
        </w:rPr>
      </w:pPr>
    </w:p>
    <w:p w:rsidR="00F060C4" w:rsidRDefault="00CA0E4D">
      <w:pPr>
        <w:spacing w:after="120"/>
        <w:ind w:firstLineChars="1250" w:firstLine="3514"/>
        <w:jc w:val="both"/>
        <w:rPr>
          <w:b/>
          <w:bCs/>
          <w:sz w:val="28"/>
          <w:szCs w:val="28"/>
        </w:rPr>
      </w:pPr>
      <w:r>
        <w:rPr>
          <w:b/>
          <w:bCs/>
          <w:sz w:val="28"/>
          <w:szCs w:val="28"/>
        </w:rPr>
        <w:lastRenderedPageBreak/>
        <w:t xml:space="preserve">  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F060C4">
        <w:trPr>
          <w:jc w:val="center"/>
        </w:trPr>
        <w:tc>
          <w:tcPr>
            <w:tcW w:w="1306" w:type="dxa"/>
          </w:tcPr>
          <w:p w:rsidR="00F060C4" w:rsidRDefault="00000000">
            <w:pPr>
              <w:spacing w:after="120"/>
              <w:rPr>
                <w:b/>
                <w:lang w:val="en-IN"/>
              </w:rPr>
            </w:pPr>
            <w:r>
              <w:rPr>
                <w:rFonts w:ascii="Times New Roman" w:hAnsi="Times New Roman"/>
                <w:b/>
                <w:sz w:val="28"/>
                <w:szCs w:val="28"/>
                <w:lang w:val="en-IN"/>
              </w:rPr>
              <w:t>Table No.</w:t>
            </w:r>
          </w:p>
        </w:tc>
        <w:tc>
          <w:tcPr>
            <w:tcW w:w="6736" w:type="dxa"/>
          </w:tcPr>
          <w:p w:rsidR="00F060C4" w:rsidRDefault="00000000">
            <w:pPr>
              <w:spacing w:after="120"/>
              <w:jc w:val="center"/>
              <w:rPr>
                <w:b/>
                <w:lang w:val="en-IN"/>
              </w:rPr>
            </w:pPr>
            <w:r>
              <w:rPr>
                <w:rFonts w:ascii="Times New Roman" w:hAnsi="Times New Roman"/>
                <w:b/>
                <w:sz w:val="28"/>
                <w:szCs w:val="28"/>
                <w:lang w:val="en-IN"/>
              </w:rPr>
              <w:t>Table Name</w:t>
            </w:r>
          </w:p>
        </w:tc>
        <w:tc>
          <w:tcPr>
            <w:tcW w:w="885" w:type="dxa"/>
          </w:tcPr>
          <w:p w:rsidR="00F060C4" w:rsidRDefault="00000000">
            <w:pPr>
              <w:spacing w:after="120"/>
              <w:jc w:val="center"/>
              <w:rPr>
                <w:b/>
              </w:rPr>
            </w:pPr>
            <w:r>
              <w:rPr>
                <w:rFonts w:ascii="Times New Roman" w:hAnsi="Times New Roman"/>
                <w:b/>
                <w:sz w:val="28"/>
                <w:szCs w:val="28"/>
              </w:rPr>
              <w:t>Page No.</w:t>
            </w:r>
          </w:p>
        </w:tc>
      </w:tr>
      <w:tr w:rsidR="00F060C4">
        <w:trPr>
          <w:jc w:val="center"/>
        </w:trPr>
        <w:tc>
          <w:tcPr>
            <w:tcW w:w="1306" w:type="dxa"/>
          </w:tcPr>
          <w:p w:rsidR="00F060C4" w:rsidRDefault="00D656D7" w:rsidP="00CA0E4D">
            <w:pPr>
              <w:spacing w:after="120"/>
              <w:jc w:val="both"/>
              <w:rPr>
                <w:b/>
              </w:rPr>
            </w:pPr>
            <w:r>
              <w:rPr>
                <w:b/>
              </w:rPr>
              <w:t xml:space="preserve">       1</w:t>
            </w:r>
          </w:p>
        </w:tc>
        <w:tc>
          <w:tcPr>
            <w:tcW w:w="6736" w:type="dxa"/>
          </w:tcPr>
          <w:p w:rsidR="00F060C4" w:rsidRPr="007D7D8B" w:rsidRDefault="007D7D8B" w:rsidP="00CA0E4D">
            <w:pPr>
              <w:spacing w:after="120"/>
              <w:jc w:val="center"/>
              <w:rPr>
                <w:rFonts w:ascii="Times New Roman" w:hAnsi="Times New Roman"/>
                <w:b/>
                <w:bCs/>
                <w:sz w:val="24"/>
                <w:szCs w:val="24"/>
              </w:rPr>
            </w:pPr>
            <w:r>
              <w:rPr>
                <w:rFonts w:ascii="Times New Roman" w:hAnsi="Times New Roman"/>
                <w:b/>
                <w:bCs/>
                <w:sz w:val="24"/>
                <w:szCs w:val="24"/>
              </w:rPr>
              <w:t>INTRODUCTION</w:t>
            </w:r>
          </w:p>
        </w:tc>
        <w:tc>
          <w:tcPr>
            <w:tcW w:w="885" w:type="dxa"/>
          </w:tcPr>
          <w:p w:rsidR="00F060C4" w:rsidRDefault="00CA0E4D" w:rsidP="00CA0E4D">
            <w:pPr>
              <w:spacing w:after="120"/>
              <w:jc w:val="center"/>
              <w:rPr>
                <w:b/>
              </w:rPr>
            </w:pPr>
            <w:r>
              <w:rPr>
                <w:b/>
              </w:rPr>
              <w:t>7</w:t>
            </w:r>
          </w:p>
        </w:tc>
      </w:tr>
      <w:tr w:rsidR="00F060C4">
        <w:trPr>
          <w:jc w:val="center"/>
        </w:trPr>
        <w:tc>
          <w:tcPr>
            <w:tcW w:w="1306" w:type="dxa"/>
          </w:tcPr>
          <w:p w:rsidR="00F060C4" w:rsidRDefault="007D7D8B" w:rsidP="00CA0E4D">
            <w:pPr>
              <w:spacing w:after="120"/>
              <w:jc w:val="both"/>
              <w:rPr>
                <w:b/>
              </w:rPr>
            </w:pPr>
            <w:r>
              <w:rPr>
                <w:b/>
              </w:rPr>
              <w:t xml:space="preserve">       2</w:t>
            </w:r>
          </w:p>
        </w:tc>
        <w:tc>
          <w:tcPr>
            <w:tcW w:w="6736" w:type="dxa"/>
          </w:tcPr>
          <w:p w:rsidR="00F060C4" w:rsidRPr="007D7D8B" w:rsidRDefault="007D7D8B" w:rsidP="00CA0E4D">
            <w:pPr>
              <w:spacing w:after="120"/>
              <w:jc w:val="center"/>
              <w:rPr>
                <w:rFonts w:ascii="Times New Roman" w:hAnsi="Times New Roman"/>
                <w:b/>
                <w:bCs/>
                <w:sz w:val="24"/>
                <w:szCs w:val="24"/>
              </w:rPr>
            </w:pPr>
            <w:r w:rsidRPr="007D7D8B">
              <w:rPr>
                <w:rFonts w:ascii="Times New Roman" w:hAnsi="Times New Roman"/>
                <w:b/>
                <w:bCs/>
                <w:sz w:val="24"/>
                <w:szCs w:val="24"/>
              </w:rPr>
              <w:t>LITERATURE SURVEY</w:t>
            </w:r>
          </w:p>
        </w:tc>
        <w:tc>
          <w:tcPr>
            <w:tcW w:w="885" w:type="dxa"/>
          </w:tcPr>
          <w:p w:rsidR="00F060C4" w:rsidRDefault="00CA0E4D" w:rsidP="00CA0E4D">
            <w:pPr>
              <w:spacing w:after="120"/>
              <w:jc w:val="center"/>
              <w:rPr>
                <w:b/>
              </w:rPr>
            </w:pPr>
            <w:r>
              <w:rPr>
                <w:b/>
              </w:rPr>
              <w:t>8</w:t>
            </w:r>
          </w:p>
        </w:tc>
      </w:tr>
      <w:tr w:rsidR="007D7D8B">
        <w:trPr>
          <w:jc w:val="center"/>
        </w:trPr>
        <w:tc>
          <w:tcPr>
            <w:tcW w:w="1306" w:type="dxa"/>
          </w:tcPr>
          <w:p w:rsidR="007D7D8B" w:rsidRDefault="007D7D8B" w:rsidP="00CA0E4D">
            <w:pPr>
              <w:spacing w:after="120"/>
              <w:jc w:val="both"/>
              <w:rPr>
                <w:b/>
              </w:rPr>
            </w:pPr>
            <w:r>
              <w:rPr>
                <w:b/>
              </w:rPr>
              <w:t xml:space="preserve">       3</w:t>
            </w:r>
          </w:p>
        </w:tc>
        <w:tc>
          <w:tcPr>
            <w:tcW w:w="6736" w:type="dxa"/>
          </w:tcPr>
          <w:p w:rsidR="007D7D8B" w:rsidRDefault="007D7D8B" w:rsidP="00CA0E4D">
            <w:pPr>
              <w:spacing w:after="120"/>
              <w:jc w:val="center"/>
              <w:rPr>
                <w:rFonts w:ascii="Times New Roman" w:hAnsi="Times New Roman"/>
                <w:b/>
                <w:bCs/>
                <w:sz w:val="24"/>
                <w:szCs w:val="24"/>
              </w:rPr>
            </w:pPr>
            <w:r>
              <w:rPr>
                <w:rFonts w:ascii="Times New Roman" w:hAnsi="Times New Roman"/>
                <w:b/>
                <w:bCs/>
                <w:sz w:val="24"/>
                <w:szCs w:val="24"/>
              </w:rPr>
              <w:t>PROPOSED METHODOLOGY</w:t>
            </w:r>
          </w:p>
        </w:tc>
        <w:tc>
          <w:tcPr>
            <w:tcW w:w="885" w:type="dxa"/>
          </w:tcPr>
          <w:p w:rsidR="007D7D8B" w:rsidRDefault="00CA0E4D" w:rsidP="00CA0E4D">
            <w:pPr>
              <w:spacing w:after="120"/>
              <w:jc w:val="center"/>
              <w:rPr>
                <w:b/>
              </w:rPr>
            </w:pPr>
            <w:r>
              <w:rPr>
                <w:b/>
              </w:rPr>
              <w:t>10</w:t>
            </w:r>
          </w:p>
        </w:tc>
      </w:tr>
      <w:tr w:rsidR="00F060C4">
        <w:trPr>
          <w:jc w:val="center"/>
        </w:trPr>
        <w:tc>
          <w:tcPr>
            <w:tcW w:w="1306" w:type="dxa"/>
          </w:tcPr>
          <w:p w:rsidR="00F060C4" w:rsidRDefault="007D7D8B" w:rsidP="00CA0E4D">
            <w:pPr>
              <w:autoSpaceDE w:val="0"/>
              <w:autoSpaceDN w:val="0"/>
              <w:adjustRightInd w:val="0"/>
              <w:spacing w:after="120"/>
              <w:jc w:val="both"/>
              <w:rPr>
                <w:b/>
              </w:rPr>
            </w:pPr>
            <w:r>
              <w:rPr>
                <w:b/>
              </w:rPr>
              <w:t xml:space="preserve">       4</w:t>
            </w:r>
          </w:p>
        </w:tc>
        <w:tc>
          <w:tcPr>
            <w:tcW w:w="6736" w:type="dxa"/>
          </w:tcPr>
          <w:p w:rsidR="007D7D8B" w:rsidRPr="007D7D8B" w:rsidRDefault="007D7D8B" w:rsidP="00CA0E4D">
            <w:pPr>
              <w:autoSpaceDE w:val="0"/>
              <w:autoSpaceDN w:val="0"/>
              <w:adjustRightInd w:val="0"/>
              <w:spacing w:after="120"/>
              <w:jc w:val="center"/>
              <w:rPr>
                <w:rFonts w:ascii="Times New Roman" w:hAnsi="Times New Roman"/>
                <w:b/>
                <w:bCs/>
                <w:sz w:val="24"/>
                <w:szCs w:val="24"/>
              </w:rPr>
            </w:pPr>
            <w:r w:rsidRPr="007D7D8B">
              <w:rPr>
                <w:rFonts w:ascii="Times New Roman" w:hAnsi="Times New Roman"/>
                <w:b/>
                <w:bCs/>
                <w:sz w:val="24"/>
                <w:szCs w:val="24"/>
              </w:rPr>
              <w:t>IMPLEMENTATION AND RESULT</w:t>
            </w:r>
          </w:p>
        </w:tc>
        <w:tc>
          <w:tcPr>
            <w:tcW w:w="885" w:type="dxa"/>
          </w:tcPr>
          <w:p w:rsidR="00F060C4" w:rsidRDefault="00CA0E4D" w:rsidP="00CA0E4D">
            <w:pPr>
              <w:autoSpaceDE w:val="0"/>
              <w:autoSpaceDN w:val="0"/>
              <w:adjustRightInd w:val="0"/>
              <w:spacing w:after="120"/>
              <w:jc w:val="center"/>
              <w:rPr>
                <w:b/>
              </w:rPr>
            </w:pPr>
            <w:r>
              <w:rPr>
                <w:b/>
              </w:rPr>
              <w:t>12</w:t>
            </w:r>
          </w:p>
        </w:tc>
      </w:tr>
      <w:tr w:rsidR="00F060C4">
        <w:trPr>
          <w:jc w:val="center"/>
        </w:trPr>
        <w:tc>
          <w:tcPr>
            <w:tcW w:w="1306" w:type="dxa"/>
          </w:tcPr>
          <w:p w:rsidR="00F060C4" w:rsidRDefault="007D7D8B" w:rsidP="00CA0E4D">
            <w:pPr>
              <w:autoSpaceDE w:val="0"/>
              <w:autoSpaceDN w:val="0"/>
              <w:adjustRightInd w:val="0"/>
              <w:spacing w:after="120"/>
              <w:jc w:val="both"/>
              <w:rPr>
                <w:b/>
              </w:rPr>
            </w:pPr>
            <w:r>
              <w:rPr>
                <w:b/>
              </w:rPr>
              <w:t xml:space="preserve">       5</w:t>
            </w:r>
          </w:p>
        </w:tc>
        <w:tc>
          <w:tcPr>
            <w:tcW w:w="6736" w:type="dxa"/>
          </w:tcPr>
          <w:p w:rsidR="00F060C4" w:rsidRPr="007D7D8B" w:rsidRDefault="007D7D8B" w:rsidP="00CA0E4D">
            <w:pPr>
              <w:autoSpaceDE w:val="0"/>
              <w:autoSpaceDN w:val="0"/>
              <w:adjustRightInd w:val="0"/>
              <w:spacing w:after="120"/>
              <w:jc w:val="center"/>
              <w:rPr>
                <w:rFonts w:ascii="Times New Roman" w:hAnsi="Times New Roman"/>
                <w:b/>
                <w:bCs/>
                <w:sz w:val="24"/>
                <w:szCs w:val="24"/>
              </w:rPr>
            </w:pPr>
            <w:r w:rsidRPr="007D7D8B">
              <w:rPr>
                <w:rFonts w:ascii="Times New Roman" w:hAnsi="Times New Roman"/>
                <w:b/>
                <w:bCs/>
                <w:sz w:val="24"/>
                <w:szCs w:val="24"/>
              </w:rPr>
              <w:t>DISCUSSION AND CONCLUSION</w:t>
            </w:r>
          </w:p>
        </w:tc>
        <w:tc>
          <w:tcPr>
            <w:tcW w:w="885" w:type="dxa"/>
          </w:tcPr>
          <w:p w:rsidR="00F060C4" w:rsidRDefault="00CA0E4D" w:rsidP="00CA0E4D">
            <w:pPr>
              <w:autoSpaceDE w:val="0"/>
              <w:autoSpaceDN w:val="0"/>
              <w:adjustRightInd w:val="0"/>
              <w:spacing w:after="120"/>
              <w:jc w:val="center"/>
              <w:rPr>
                <w:b/>
              </w:rPr>
            </w:pPr>
            <w:r>
              <w:rPr>
                <w:b/>
              </w:rPr>
              <w:t>22</w:t>
            </w:r>
          </w:p>
        </w:tc>
      </w:tr>
      <w:tr w:rsidR="00F060C4">
        <w:trPr>
          <w:jc w:val="center"/>
        </w:trPr>
        <w:tc>
          <w:tcPr>
            <w:tcW w:w="1306" w:type="dxa"/>
          </w:tcPr>
          <w:p w:rsidR="007D7D8B" w:rsidRDefault="007D7D8B" w:rsidP="00CA0E4D">
            <w:pPr>
              <w:autoSpaceDE w:val="0"/>
              <w:autoSpaceDN w:val="0"/>
              <w:adjustRightInd w:val="0"/>
              <w:spacing w:after="120"/>
              <w:jc w:val="both"/>
              <w:rPr>
                <w:b/>
              </w:rPr>
            </w:pPr>
            <w:r>
              <w:rPr>
                <w:b/>
              </w:rPr>
              <w:t xml:space="preserve">       6  </w:t>
            </w:r>
          </w:p>
        </w:tc>
        <w:tc>
          <w:tcPr>
            <w:tcW w:w="6736" w:type="dxa"/>
          </w:tcPr>
          <w:p w:rsidR="00F060C4" w:rsidRPr="007D7D8B" w:rsidRDefault="007D7D8B" w:rsidP="00CA0E4D">
            <w:pPr>
              <w:autoSpaceDE w:val="0"/>
              <w:autoSpaceDN w:val="0"/>
              <w:adjustRightInd w:val="0"/>
              <w:spacing w:after="120"/>
              <w:jc w:val="center"/>
              <w:rPr>
                <w:rFonts w:ascii="Times New Roman" w:hAnsi="Times New Roman"/>
              </w:rPr>
            </w:pPr>
            <w:r w:rsidRPr="007D7D8B">
              <w:rPr>
                <w:rFonts w:ascii="Times New Roman" w:hAnsi="Times New Roman"/>
                <w:b/>
                <w:bCs/>
                <w:sz w:val="24"/>
                <w:szCs w:val="24"/>
              </w:rPr>
              <w:t>R</w:t>
            </w:r>
            <w:r w:rsidRPr="007D7D8B">
              <w:rPr>
                <w:rFonts w:ascii="Times New Roman" w:hAnsi="Times New Roman"/>
                <w:b/>
                <w:bCs/>
              </w:rPr>
              <w:t>EFERENCE</w:t>
            </w:r>
          </w:p>
        </w:tc>
        <w:tc>
          <w:tcPr>
            <w:tcW w:w="885" w:type="dxa"/>
          </w:tcPr>
          <w:p w:rsidR="00F060C4" w:rsidRDefault="00CA0E4D" w:rsidP="00CA0E4D">
            <w:pPr>
              <w:autoSpaceDE w:val="0"/>
              <w:autoSpaceDN w:val="0"/>
              <w:adjustRightInd w:val="0"/>
              <w:spacing w:after="120"/>
              <w:jc w:val="center"/>
              <w:rPr>
                <w:b/>
              </w:rPr>
            </w:pPr>
            <w:r>
              <w:rPr>
                <w:b/>
              </w:rPr>
              <w:t>25</w:t>
            </w:r>
          </w:p>
        </w:tc>
      </w:tr>
    </w:tbl>
    <w:p w:rsidR="00F060C4" w:rsidRDefault="00F060C4">
      <w:pPr>
        <w:spacing w:after="120"/>
      </w:pPr>
    </w:p>
    <w:p w:rsidR="00F060C4" w:rsidRDefault="00F060C4">
      <w:pPr>
        <w:spacing w:before="100" w:beforeAutospacing="1" w:after="100" w:afterAutospacing="1" w:line="360" w:lineRule="auto"/>
        <w:jc w:val="center"/>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F060C4" w:rsidRDefault="00F060C4">
      <w:pPr>
        <w:spacing w:before="100" w:beforeAutospacing="1" w:after="40" w:line="360" w:lineRule="auto"/>
        <w:rPr>
          <w:rFonts w:ascii="Times New Roman" w:hAnsi="Times New Roman"/>
          <w:b/>
          <w:color w:val="000000"/>
          <w:sz w:val="32"/>
          <w:szCs w:val="32"/>
        </w:rPr>
      </w:pPr>
    </w:p>
    <w:p w:rsidR="00CA0E4D" w:rsidRDefault="00CA0E4D">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 xml:space="preserve"> </w:t>
      </w:r>
    </w:p>
    <w:p w:rsidR="00F060C4"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lastRenderedPageBreak/>
        <w:t>CHAPTER 1</w:t>
      </w:r>
    </w:p>
    <w:p w:rsidR="00F060C4" w:rsidRDefault="00000000">
      <w:pPr>
        <w:spacing w:before="100" w:beforeAutospacing="1" w:after="40" w:line="360" w:lineRule="auto"/>
        <w:ind w:firstLineChars="1100" w:firstLine="3534"/>
        <w:jc w:val="both"/>
        <w:rPr>
          <w:rFonts w:ascii="Times New Roman" w:hAnsi="Times New Roman"/>
          <w:b/>
          <w:color w:val="000000"/>
          <w:sz w:val="32"/>
          <w:szCs w:val="32"/>
        </w:rPr>
      </w:pPr>
      <w:r>
        <w:rPr>
          <w:rFonts w:ascii="Times New Roman" w:hAnsi="Times New Roman"/>
          <w:b/>
          <w:bCs/>
          <w:color w:val="000000"/>
          <w:sz w:val="32"/>
          <w:szCs w:val="32"/>
        </w:rPr>
        <w:t>Introduction</w:t>
      </w:r>
    </w:p>
    <w:p w:rsidR="00F060C4" w:rsidRPr="00B06D8F" w:rsidRDefault="00000000">
      <w:pPr>
        <w:pStyle w:val="ListParagraph"/>
        <w:numPr>
          <w:ilvl w:val="1"/>
          <w:numId w:val="3"/>
        </w:numPr>
        <w:rPr>
          <w:rFonts w:ascii="Times New Roman" w:hAnsi="Times New Roman"/>
          <w:sz w:val="24"/>
          <w:szCs w:val="24"/>
        </w:rPr>
      </w:pPr>
      <w:r w:rsidRPr="00B06D8F">
        <w:rPr>
          <w:rFonts w:ascii="Times New Roman" w:hAnsi="Times New Roman"/>
          <w:b/>
          <w:bCs/>
          <w:sz w:val="24"/>
          <w:szCs w:val="24"/>
        </w:rPr>
        <w:t>Problem Statement:</w:t>
      </w:r>
      <w:r w:rsidRPr="00B06D8F">
        <w:rPr>
          <w:rFonts w:ascii="Times New Roman" w:hAnsi="Times New Roman"/>
          <w:sz w:val="24"/>
          <w:szCs w:val="24"/>
        </w:rPr>
        <w:t xml:space="preserve"> </w:t>
      </w:r>
      <w:r w:rsidRPr="00B06D8F">
        <w:rPr>
          <w:rFonts w:ascii="Times New Roman" w:hAnsi="Times New Roman"/>
          <w:sz w:val="24"/>
          <w:szCs w:val="24"/>
          <w:lang w:val="en-IN"/>
        </w:rPr>
        <w:t xml:space="preserve">                                                                                                                             </w:t>
      </w:r>
      <w:r w:rsidRPr="00B06D8F">
        <w:rPr>
          <w:rFonts w:ascii="Times New Roman" w:hAnsi="Times New Roman"/>
          <w:sz w:val="24"/>
          <w:szCs w:val="24"/>
        </w:rPr>
        <w:t>E-commerce has revolutionized the retail landscape, providing consumers with unprecedented access to products and services from around the world. However, as the online marketplace continues to expand, businesses face various challenges in understanding and optimizing their sales performance. E-commerce sale analysis involves scrutinizing sales data to identify trends, customer behaviors, and operational efficiencies. Despite its significance, many businesses encounter specific problems when attempting to conduct thorough sales analyses.</w:t>
      </w:r>
    </w:p>
    <w:p w:rsidR="00F060C4" w:rsidRPr="00B06D8F" w:rsidRDefault="00F060C4">
      <w:pPr>
        <w:pStyle w:val="ListParagraph"/>
        <w:ind w:left="220"/>
        <w:rPr>
          <w:rFonts w:ascii="Times New Roman" w:hAnsi="Times New Roman"/>
          <w:sz w:val="24"/>
          <w:szCs w:val="24"/>
        </w:rPr>
      </w:pPr>
    </w:p>
    <w:p w:rsidR="00F060C4" w:rsidRPr="00B06D8F" w:rsidRDefault="00000000">
      <w:pPr>
        <w:pStyle w:val="ListParagraph"/>
        <w:numPr>
          <w:ilvl w:val="1"/>
          <w:numId w:val="3"/>
        </w:numPr>
        <w:rPr>
          <w:rFonts w:ascii="Times New Roman" w:hAnsi="Times New Roman"/>
          <w:sz w:val="24"/>
          <w:szCs w:val="24"/>
        </w:rPr>
      </w:pPr>
      <w:r w:rsidRPr="00B06D8F">
        <w:rPr>
          <w:rFonts w:ascii="Times New Roman" w:hAnsi="Times New Roman"/>
          <w:b/>
          <w:bCs/>
          <w:sz w:val="24"/>
          <w:szCs w:val="24"/>
        </w:rPr>
        <w:t>Motivation:</w:t>
      </w:r>
      <w:r w:rsidRPr="00B06D8F">
        <w:rPr>
          <w:rFonts w:ascii="Times New Roman" w:hAnsi="Times New Roman"/>
          <w:sz w:val="24"/>
          <w:szCs w:val="24"/>
        </w:rPr>
        <w:t xml:space="preserve"> </w:t>
      </w:r>
      <w:r w:rsidRPr="00B06D8F">
        <w:rPr>
          <w:rFonts w:ascii="Times New Roman" w:hAnsi="Times New Roman"/>
          <w:sz w:val="24"/>
          <w:szCs w:val="24"/>
          <w:lang w:val="en-IN"/>
        </w:rPr>
        <w:t xml:space="preserve">                                                                                                                                                    </w:t>
      </w:r>
      <w:r w:rsidRPr="00B06D8F">
        <w:rPr>
          <w:rFonts w:ascii="Times New Roman" w:hAnsi="Times New Roman"/>
          <w:sz w:val="24"/>
          <w:szCs w:val="24"/>
        </w:rPr>
        <w:t>In an environment where consumer preferences and market dynamics shift rapidly, relying on data to inform decisions helps businesses make more accurate and effective choices. Sales analysis provides insights that guide product development, marketing strategies, and inventory management.</w:t>
      </w:r>
    </w:p>
    <w:p w:rsidR="00F060C4" w:rsidRPr="00B06D8F" w:rsidRDefault="00F060C4">
      <w:pPr>
        <w:pStyle w:val="ListParagraph"/>
        <w:ind w:left="220"/>
        <w:rPr>
          <w:rFonts w:ascii="Times New Roman" w:hAnsi="Times New Roman"/>
          <w:sz w:val="24"/>
          <w:szCs w:val="24"/>
        </w:rPr>
      </w:pPr>
    </w:p>
    <w:p w:rsidR="00F060C4" w:rsidRPr="00B06D8F" w:rsidRDefault="00000000">
      <w:pPr>
        <w:pStyle w:val="ListParagraph"/>
        <w:numPr>
          <w:ilvl w:val="1"/>
          <w:numId w:val="3"/>
        </w:numPr>
        <w:rPr>
          <w:rFonts w:ascii="Times New Roman" w:hAnsi="Times New Roman"/>
          <w:sz w:val="24"/>
          <w:szCs w:val="24"/>
        </w:rPr>
      </w:pPr>
      <w:r w:rsidRPr="00B06D8F">
        <w:rPr>
          <w:rFonts w:ascii="Times New Roman" w:hAnsi="Times New Roman"/>
          <w:b/>
          <w:bCs/>
          <w:sz w:val="24"/>
          <w:szCs w:val="24"/>
        </w:rPr>
        <w:t>Objective:</w:t>
      </w:r>
      <w:r w:rsidRPr="00B06D8F">
        <w:rPr>
          <w:rFonts w:ascii="Times New Roman" w:hAnsi="Times New Roman"/>
          <w:sz w:val="24"/>
          <w:szCs w:val="24"/>
        </w:rPr>
        <w:t xml:space="preserve"> </w:t>
      </w:r>
      <w:r w:rsidRPr="00B06D8F">
        <w:rPr>
          <w:rFonts w:ascii="Times New Roman" w:hAnsi="Times New Roman"/>
          <w:sz w:val="24"/>
          <w:szCs w:val="24"/>
          <w:lang w:val="en-IN"/>
        </w:rPr>
        <w:t xml:space="preserve">                                                                                                                            </w:t>
      </w:r>
      <w:r w:rsidRPr="00B06D8F">
        <w:rPr>
          <w:rFonts w:ascii="Times New Roman" w:hAnsi="Times New Roman"/>
          <w:sz w:val="24"/>
          <w:szCs w:val="24"/>
        </w:rPr>
        <w:t xml:space="preserve">understanding which products or categories are performing well, businesses can focus their efforts on promoting those items and optimizing pricing </w:t>
      </w:r>
      <w:proofErr w:type="spellStart"/>
      <w:r w:rsidRPr="00B06D8F">
        <w:rPr>
          <w:rFonts w:ascii="Times New Roman" w:hAnsi="Times New Roman"/>
          <w:sz w:val="24"/>
          <w:szCs w:val="24"/>
        </w:rPr>
        <w:t>strategie</w:t>
      </w:r>
      <w:proofErr w:type="spellEnd"/>
      <w:r w:rsidRPr="00B06D8F">
        <w:rPr>
          <w:rFonts w:ascii="Times New Roman" w:hAnsi="Times New Roman"/>
          <w:sz w:val="24"/>
          <w:szCs w:val="24"/>
        </w:rPr>
        <w:t xml:space="preserve"> </w:t>
      </w:r>
      <w:proofErr w:type="gramStart"/>
      <w:r w:rsidRPr="00B06D8F">
        <w:rPr>
          <w:rFonts w:ascii="Times New Roman" w:hAnsi="Times New Roman"/>
          <w:sz w:val="24"/>
          <w:szCs w:val="24"/>
        </w:rPr>
        <w:t>The</w:t>
      </w:r>
      <w:proofErr w:type="gramEnd"/>
      <w:r w:rsidRPr="00B06D8F">
        <w:rPr>
          <w:rFonts w:ascii="Times New Roman" w:hAnsi="Times New Roman"/>
          <w:sz w:val="24"/>
          <w:szCs w:val="24"/>
        </w:rPr>
        <w:t xml:space="preserve"> primary goal of sales analysis is to identify opportunities for increasing revenue.</w:t>
      </w:r>
    </w:p>
    <w:p w:rsidR="00F060C4" w:rsidRPr="00B06D8F" w:rsidRDefault="00000000">
      <w:pPr>
        <w:pStyle w:val="ListParagraph"/>
        <w:ind w:left="220"/>
        <w:rPr>
          <w:rFonts w:ascii="Times New Roman" w:hAnsi="Times New Roman"/>
          <w:sz w:val="24"/>
          <w:szCs w:val="24"/>
        </w:rPr>
      </w:pPr>
      <w:r w:rsidRPr="00B06D8F">
        <w:rPr>
          <w:rFonts w:ascii="Times New Roman" w:hAnsi="Times New Roman"/>
          <w:sz w:val="24"/>
          <w:szCs w:val="24"/>
        </w:rPr>
        <w:t xml:space="preserve"> </w:t>
      </w:r>
    </w:p>
    <w:p w:rsidR="00F060C4" w:rsidRPr="00B06D8F" w:rsidRDefault="00000000">
      <w:pPr>
        <w:pStyle w:val="ListParagraph"/>
        <w:numPr>
          <w:ilvl w:val="1"/>
          <w:numId w:val="3"/>
        </w:numPr>
        <w:rPr>
          <w:rFonts w:ascii="Times New Roman" w:hAnsi="Times New Roman"/>
          <w:color w:val="000000"/>
          <w:sz w:val="24"/>
          <w:szCs w:val="24"/>
        </w:rPr>
      </w:pPr>
      <w:r w:rsidRPr="00B06D8F">
        <w:rPr>
          <w:rFonts w:ascii="Times New Roman" w:hAnsi="Times New Roman"/>
          <w:b/>
          <w:bCs/>
          <w:sz w:val="24"/>
          <w:szCs w:val="24"/>
        </w:rPr>
        <w:t>Scope of the Project:</w:t>
      </w:r>
      <w:r w:rsidRPr="00B06D8F">
        <w:rPr>
          <w:rFonts w:ascii="Times New Roman" w:hAnsi="Times New Roman"/>
          <w:b/>
          <w:bCs/>
          <w:sz w:val="24"/>
          <w:szCs w:val="24"/>
          <w:lang w:val="en-IN"/>
        </w:rPr>
        <w:t xml:space="preserve">                                                                                                                      </w:t>
      </w:r>
      <w:r w:rsidRPr="00B06D8F">
        <w:rPr>
          <w:rFonts w:ascii="Times New Roman" w:hAnsi="Times New Roman"/>
          <w:color w:val="000000"/>
          <w:sz w:val="24"/>
          <w:szCs w:val="24"/>
        </w:rPr>
        <w:t xml:space="preserve"> </w:t>
      </w:r>
      <w:r w:rsidRPr="00B06D8F">
        <w:rPr>
          <w:rFonts w:ascii="Times New Roman" w:hAnsi="Times New Roman"/>
          <w:color w:val="000000"/>
          <w:sz w:val="24"/>
          <w:szCs w:val="24"/>
          <w:lang w:val="en-IN"/>
        </w:rPr>
        <w:t xml:space="preserve">The Scope </w:t>
      </w:r>
      <w:proofErr w:type="gramStart"/>
      <w:r w:rsidRPr="00B06D8F">
        <w:rPr>
          <w:rFonts w:ascii="Times New Roman" w:hAnsi="Times New Roman"/>
          <w:color w:val="000000"/>
          <w:sz w:val="24"/>
          <w:szCs w:val="24"/>
          <w:lang w:val="en-IN"/>
        </w:rPr>
        <w:t>Of</w:t>
      </w:r>
      <w:proofErr w:type="gramEnd"/>
      <w:r w:rsidRPr="00B06D8F">
        <w:rPr>
          <w:rFonts w:ascii="Times New Roman" w:hAnsi="Times New Roman"/>
          <w:color w:val="000000"/>
          <w:sz w:val="24"/>
          <w:szCs w:val="24"/>
          <w:lang w:val="en-IN"/>
        </w:rPr>
        <w:t xml:space="preserve"> Project Forced On </w:t>
      </w:r>
      <w:r w:rsidRPr="00B06D8F">
        <w:rPr>
          <w:rFonts w:ascii="Times New Roman" w:hAnsi="Times New Roman"/>
          <w:color w:val="000000"/>
          <w:sz w:val="24"/>
          <w:szCs w:val="24"/>
        </w:rPr>
        <w:t>Identify and integrate various data sources, including website analytics, CRM systems, sales transactions, social media, and customer feedback. e-commerce sales analysis encompasses a wide range of activities, methodologies, and objectives aimed at understanding and optimizing sales performance in an online retail environment. Defining the scope is crucial to ensure that the project addresses specific business needs and provides actionable insights. Below are the key elements that typically define the scope of such a project:</w:t>
      </w:r>
    </w:p>
    <w:p w:rsidR="00F060C4" w:rsidRPr="00B06D8F" w:rsidRDefault="00F060C4">
      <w:pPr>
        <w:pStyle w:val="ListParagraph"/>
        <w:ind w:left="0"/>
        <w:rPr>
          <w:rFonts w:ascii="Times New Roman" w:hAnsi="Times New Roman"/>
          <w:color w:val="000000"/>
          <w:sz w:val="24"/>
          <w:szCs w:val="24"/>
        </w:rPr>
      </w:pPr>
    </w:p>
    <w:p w:rsidR="00F060C4" w:rsidRPr="00B06D8F" w:rsidRDefault="00F060C4">
      <w:pPr>
        <w:spacing w:before="100" w:beforeAutospacing="1" w:after="40" w:line="360" w:lineRule="auto"/>
        <w:jc w:val="both"/>
        <w:rPr>
          <w:rFonts w:asciiTheme="minorHAnsi" w:hAnsiTheme="minorHAnsi"/>
          <w:color w:val="000000"/>
          <w:sz w:val="24"/>
          <w:szCs w:val="24"/>
        </w:rPr>
      </w:pPr>
    </w:p>
    <w:p w:rsidR="00F060C4" w:rsidRPr="00B06D8F" w:rsidRDefault="00F060C4">
      <w:pPr>
        <w:spacing w:beforeAutospacing="1" w:after="40" w:line="360" w:lineRule="auto"/>
        <w:jc w:val="both"/>
        <w:rPr>
          <w:rFonts w:ascii="Times New Roman" w:hAnsi="Times New Roman"/>
          <w:color w:val="000000"/>
          <w:sz w:val="24"/>
          <w:szCs w:val="24"/>
        </w:rPr>
      </w:pPr>
    </w:p>
    <w:p w:rsidR="00F060C4" w:rsidRPr="00B06D8F" w:rsidRDefault="00F060C4">
      <w:pPr>
        <w:spacing w:before="100" w:beforeAutospacing="1" w:after="40" w:line="360" w:lineRule="auto"/>
        <w:jc w:val="both"/>
        <w:rPr>
          <w:rFonts w:ascii="Times New Roman" w:hAnsi="Times New Roman"/>
          <w:b/>
          <w:bCs/>
          <w:color w:val="000000"/>
          <w:sz w:val="24"/>
          <w:szCs w:val="24"/>
        </w:rPr>
      </w:pPr>
    </w:p>
    <w:p w:rsidR="00CA0E4D" w:rsidRDefault="00B06D8F" w:rsidP="00B06D8F">
      <w:pPr>
        <w:spacing w:before="100" w:beforeAutospacing="1" w:after="40" w:line="360" w:lineRule="auto"/>
        <w:ind w:firstLineChars="1100" w:firstLine="2650"/>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B06D8F" w:rsidRDefault="00B06D8F" w:rsidP="00B06D8F">
      <w:pPr>
        <w:spacing w:before="100" w:beforeAutospacing="1" w:after="40" w:line="360" w:lineRule="auto"/>
        <w:ind w:firstLineChars="1100" w:firstLine="2650"/>
        <w:jc w:val="both"/>
        <w:rPr>
          <w:rFonts w:ascii="Times New Roman" w:hAnsi="Times New Roman"/>
          <w:b/>
          <w:bCs/>
          <w:color w:val="000000"/>
          <w:sz w:val="32"/>
          <w:szCs w:val="32"/>
        </w:rPr>
      </w:pPr>
      <w:r>
        <w:rPr>
          <w:rFonts w:ascii="Times New Roman" w:hAnsi="Times New Roman"/>
          <w:b/>
          <w:bCs/>
          <w:color w:val="000000"/>
          <w:sz w:val="24"/>
          <w:szCs w:val="24"/>
        </w:rPr>
        <w:lastRenderedPageBreak/>
        <w:t xml:space="preserve"> </w:t>
      </w:r>
      <w:r w:rsidR="00CA0E4D">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r w:rsidRPr="00B06D8F">
        <w:rPr>
          <w:rFonts w:ascii="Times New Roman" w:hAnsi="Times New Roman"/>
          <w:b/>
          <w:bCs/>
          <w:color w:val="000000"/>
          <w:sz w:val="24"/>
          <w:szCs w:val="24"/>
        </w:rPr>
        <w:t>CHAPTER</w:t>
      </w:r>
      <w:r>
        <w:rPr>
          <w:rFonts w:ascii="Times New Roman" w:hAnsi="Times New Roman"/>
          <w:b/>
          <w:bCs/>
          <w:color w:val="000000"/>
          <w:sz w:val="32"/>
          <w:szCs w:val="32"/>
        </w:rPr>
        <w:t xml:space="preserve"> 2</w:t>
      </w:r>
    </w:p>
    <w:p w:rsidR="00F060C4" w:rsidRPr="00B06D8F" w:rsidRDefault="00B06D8F" w:rsidP="00B06D8F">
      <w:pPr>
        <w:spacing w:before="100" w:beforeAutospacing="1" w:after="40" w:line="360" w:lineRule="auto"/>
        <w:jc w:val="both"/>
        <w:rPr>
          <w:rFonts w:ascii="Times New Roman" w:hAnsi="Times New Roman"/>
          <w:b/>
          <w:bCs/>
          <w:color w:val="000000"/>
          <w:sz w:val="32"/>
          <w:szCs w:val="32"/>
        </w:rPr>
      </w:pPr>
      <w:r>
        <w:rPr>
          <w:rFonts w:ascii="Times New Roman" w:hAnsi="Times New Roman"/>
          <w:b/>
          <w:bCs/>
          <w:color w:val="000000"/>
          <w:sz w:val="32"/>
          <w:szCs w:val="32"/>
        </w:rPr>
        <w:t xml:space="preserve">                                  Literature Survey</w:t>
      </w:r>
    </w:p>
    <w:p w:rsidR="00F060C4" w:rsidRPr="00B06D8F" w:rsidRDefault="00000000">
      <w:pPr>
        <w:spacing w:before="100" w:beforeAutospacing="1" w:after="100" w:afterAutospacing="1" w:line="360" w:lineRule="auto"/>
        <w:rPr>
          <w:rFonts w:cs="Calibri"/>
          <w:bCs/>
          <w:color w:val="000000"/>
          <w:sz w:val="24"/>
          <w:szCs w:val="24"/>
        </w:rPr>
      </w:pPr>
      <w:r w:rsidRPr="00B06D8F">
        <w:rPr>
          <w:rFonts w:ascii="Times New Roman" w:hAnsi="Times New Roman"/>
          <w:bCs/>
          <w:color w:val="000000"/>
          <w:sz w:val="24"/>
          <w:szCs w:val="24"/>
        </w:rPr>
        <w:t>A literature survey on e-commerce sales analysis explores research and methodologies used to analyze online sales data, providing insights into customer behavior, product performance, and market trends. This survey encompasses studies across fields such as data analytics, marketing, and information systems, which collectively highlight key techniques and findings relevant to e-commerce performance improvement</w:t>
      </w:r>
      <w:r w:rsidRPr="00B06D8F">
        <w:rPr>
          <w:rFonts w:cs="Calibri"/>
          <w:bCs/>
          <w:color w:val="000000"/>
          <w:sz w:val="24"/>
          <w:szCs w:val="24"/>
        </w:rPr>
        <w:t>.</w:t>
      </w:r>
    </w:p>
    <w:p w:rsidR="00F060C4" w:rsidRPr="00B06D8F" w:rsidRDefault="00000000">
      <w:pPr>
        <w:spacing w:before="100" w:beforeAutospacing="1" w:after="100" w:afterAutospacing="1" w:line="360" w:lineRule="auto"/>
        <w:rPr>
          <w:rFonts w:ascii="Times New Roman" w:hAnsi="Times New Roman"/>
          <w:b/>
          <w:color w:val="000000"/>
          <w:sz w:val="24"/>
          <w:szCs w:val="24"/>
        </w:rPr>
      </w:pPr>
      <w:r w:rsidRPr="00B06D8F">
        <w:rPr>
          <w:rFonts w:ascii="Times New Roman" w:hAnsi="Times New Roman"/>
          <w:b/>
          <w:color w:val="000000"/>
          <w:sz w:val="24"/>
          <w:szCs w:val="24"/>
        </w:rPr>
        <w:t>1. Sales and Revenue Analysis</w:t>
      </w:r>
    </w:p>
    <w:p w:rsidR="00F060C4" w:rsidRPr="00B06D8F" w:rsidRDefault="00000000">
      <w:pPr>
        <w:spacing w:before="100" w:beforeAutospacing="1" w:after="100" w:afterAutospacing="1" w:line="360" w:lineRule="auto"/>
        <w:rPr>
          <w:rFonts w:ascii="Times New Roman" w:hAnsi="Times New Roman"/>
          <w:bCs/>
          <w:color w:val="000000"/>
          <w:sz w:val="24"/>
          <w:szCs w:val="24"/>
        </w:rPr>
      </w:pPr>
      <w:r w:rsidRPr="00B06D8F">
        <w:rPr>
          <w:rFonts w:ascii="Times New Roman" w:hAnsi="Times New Roman"/>
          <w:bCs/>
          <w:color w:val="000000"/>
          <w:sz w:val="24"/>
          <w:szCs w:val="24"/>
        </w:rPr>
        <w:t>Studies emphasize the importance of metrics like total sales, average order value (AOV), and customer lifetime value (CLV) in evaluating e-commerce performance. According to research, these metrics help in determining the business’s financial health, identifying high-revenue products, and understanding customer profitability over time (Chaffey, 2019). Additionally, sales analysis by categories and individual products is shown to be essential for inventory optimization and promotional focus (Li &amp; Zhang, 2010).</w:t>
      </w:r>
    </w:p>
    <w:p w:rsidR="00F060C4" w:rsidRPr="00B06D8F" w:rsidRDefault="00000000">
      <w:pPr>
        <w:spacing w:before="100" w:beforeAutospacing="1" w:after="100" w:afterAutospacing="1" w:line="360" w:lineRule="auto"/>
        <w:rPr>
          <w:rFonts w:ascii="Times New Roman" w:hAnsi="Times New Roman"/>
          <w:b/>
          <w:color w:val="000000"/>
          <w:sz w:val="24"/>
          <w:szCs w:val="24"/>
        </w:rPr>
      </w:pPr>
      <w:r w:rsidRPr="00B06D8F">
        <w:rPr>
          <w:rFonts w:ascii="Times New Roman" w:hAnsi="Times New Roman"/>
          <w:b/>
          <w:color w:val="000000"/>
          <w:sz w:val="24"/>
          <w:szCs w:val="24"/>
        </w:rPr>
        <w:t>2. Customer Segmentation and Behavior Analysis</w:t>
      </w:r>
    </w:p>
    <w:p w:rsidR="00F060C4" w:rsidRPr="00B06D8F" w:rsidRDefault="00000000">
      <w:pPr>
        <w:spacing w:before="100" w:beforeAutospacing="1" w:after="100" w:afterAutospacing="1" w:line="360" w:lineRule="auto"/>
        <w:rPr>
          <w:rFonts w:ascii="Times New Roman" w:hAnsi="Times New Roman"/>
          <w:bCs/>
          <w:color w:val="000000"/>
          <w:sz w:val="24"/>
          <w:szCs w:val="24"/>
        </w:rPr>
      </w:pPr>
      <w:r w:rsidRPr="00B06D8F">
        <w:rPr>
          <w:rFonts w:ascii="Times New Roman" w:hAnsi="Times New Roman"/>
          <w:bCs/>
          <w:color w:val="000000"/>
          <w:sz w:val="24"/>
          <w:szCs w:val="24"/>
        </w:rPr>
        <w:t>The literature extensively covers customer segmentation to better understand diverse buying patterns and tailor marketing strategies. Studies categorize customers by factors such as purchase frequency, demographics, and spending behavior. For example, RFM (Recency, Frequency, and Monetary) analysis is frequently cited as an effective method for identifying valuable customer segments (Fader et al., 2005). Furthermore, research highlights the importance of distinguishing between new and returning customers to evaluate customer loyalty and retention rates, as loyal customers generally contribute to long-term profitability (Reichheld, 2003).</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3. Predictive Analytics and Machine Learning Applications</w:t>
      </w:r>
    </w:p>
    <w:p w:rsidR="00B06D8F" w:rsidRDefault="00000000" w:rsidP="00B06D8F">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 xml:space="preserve">The application of predictive analytics and machine learning is increasingly common in sales analysis, helping e-commerce businesses forecast demand, personalize recommendations, and improve targeting. Techniques such as clustering (e.g., K-means for </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lastRenderedPageBreak/>
        <w:t>techniques are crucial for understanding demand fluctuations and aligning stock and marketing efforts accordingly.</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 xml:space="preserve">5. Channel and </w:t>
      </w:r>
      <w:r w:rsidR="00B06D8F">
        <w:rPr>
          <w:rFonts w:ascii="Times New Roman" w:hAnsi="Times New Roman"/>
          <w:b/>
          <w:color w:val="000000"/>
          <w:sz w:val="24"/>
          <w:szCs w:val="24"/>
        </w:rPr>
        <w:t xml:space="preserve">E </w:t>
      </w:r>
      <w:proofErr w:type="spellStart"/>
      <w:r w:rsidR="00B06D8F">
        <w:rPr>
          <w:rFonts w:ascii="Times New Roman" w:hAnsi="Times New Roman"/>
          <w:b/>
          <w:color w:val="000000"/>
          <w:sz w:val="24"/>
          <w:szCs w:val="24"/>
        </w:rPr>
        <w:t>Commerence</w:t>
      </w:r>
      <w:proofErr w:type="spellEnd"/>
      <w:r w:rsidR="00B06D8F">
        <w:rPr>
          <w:rFonts w:ascii="Times New Roman" w:hAnsi="Times New Roman"/>
          <w:b/>
          <w:color w:val="000000"/>
          <w:sz w:val="24"/>
          <w:szCs w:val="24"/>
        </w:rPr>
        <w:t xml:space="preserve"> </w:t>
      </w:r>
      <w:r>
        <w:rPr>
          <w:rFonts w:ascii="Times New Roman" w:hAnsi="Times New Roman"/>
          <w:b/>
          <w:color w:val="000000"/>
          <w:sz w:val="24"/>
          <w:szCs w:val="24"/>
        </w:rPr>
        <w:t>S</w:t>
      </w:r>
      <w:r w:rsidR="00B06D8F">
        <w:rPr>
          <w:rFonts w:ascii="Times New Roman" w:hAnsi="Times New Roman"/>
          <w:b/>
          <w:color w:val="000000"/>
          <w:sz w:val="24"/>
          <w:szCs w:val="24"/>
        </w:rPr>
        <w:t>ales</w:t>
      </w:r>
      <w:r>
        <w:rPr>
          <w:rFonts w:ascii="Times New Roman" w:hAnsi="Times New Roman"/>
          <w:b/>
          <w:color w:val="000000"/>
          <w:sz w:val="24"/>
          <w:szCs w:val="24"/>
        </w:rPr>
        <w:t xml:space="preserve"> Analysis</w:t>
      </w:r>
    </w:p>
    <w:p w:rsidR="00B06D8F" w:rsidRDefault="00000000" w:rsidP="00B06D8F">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 xml:space="preserve">E-commerce studies show that understanding traffic sources (e.g., </w:t>
      </w:r>
      <w:r w:rsidR="00B06D8F">
        <w:rPr>
          <w:rFonts w:ascii="Times New Roman" w:hAnsi="Times New Roman"/>
          <w:bCs/>
          <w:color w:val="000000"/>
          <w:sz w:val="24"/>
          <w:szCs w:val="24"/>
        </w:rPr>
        <w:t>customer segmentation) and classification (e.g., decision trees to predict purchasing likelihood) enable businesses to gain deeper insights into customer preferences and trends (Hofmann et al., 2016). Predictive models for sales forecasting allow companies to manage stock effectively and plan promotional activities based on anticipated demand (Kumar et al., 2016).</w:t>
      </w:r>
    </w:p>
    <w:p w:rsidR="00B06D8F" w:rsidRDefault="00B06D8F" w:rsidP="00B06D8F">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4. Time-Series and Seasonal Trends Analysis</w:t>
      </w:r>
    </w:p>
    <w:p w:rsidR="00F060C4" w:rsidRDefault="00B06D8F" w:rsidP="00B06D8F">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Several studies discuss time-series analysis as an approach to capture trends and seasonality in sales data. Methods like ARIMA (Auto-Regressive Integrated Moving Average) and exponential smoothing are frequently used to analyze sales patterns over time, such as identifying peak seasons or cyclical trends (Box et al., 2015). These organic search, social media, email, paid ads) is vital for optimizing marketing spend. For instance, insights from Google Analytics data can reveal which channels drive the most conversions and highest average order values (Sen et al., 2018). Research highlights that a multi-channel strategy enhances customer reach and enables businesses to better assess the return on ad spend (ROAS) across different platforms.</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6. Customer Feedback and Sentiment Analysis</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 xml:space="preserve">Research on sentiment analysis of customer feedback, including reviews and social media mentions, has shown that understanding customer sentiment can impact product development and service improvement (Liu, 2012). </w:t>
      </w:r>
    </w:p>
    <w:p w:rsidR="00F060C4" w:rsidRDefault="00F060C4">
      <w:pPr>
        <w:autoSpaceDE w:val="0"/>
        <w:autoSpaceDN w:val="0"/>
        <w:adjustRightInd w:val="0"/>
        <w:spacing w:before="100" w:beforeAutospacing="1" w:after="40" w:line="360" w:lineRule="auto"/>
        <w:ind w:firstLineChars="1000" w:firstLine="3213"/>
        <w:jc w:val="both"/>
        <w:rPr>
          <w:rFonts w:ascii="Times New Roman" w:hAnsi="Times New Roman"/>
          <w:b/>
          <w:bCs/>
          <w:color w:val="000000"/>
          <w:sz w:val="32"/>
          <w:szCs w:val="32"/>
        </w:rPr>
      </w:pPr>
    </w:p>
    <w:p w:rsidR="00F060C4" w:rsidRDefault="00F060C4">
      <w:pPr>
        <w:autoSpaceDE w:val="0"/>
        <w:autoSpaceDN w:val="0"/>
        <w:adjustRightInd w:val="0"/>
        <w:spacing w:before="100" w:beforeAutospacing="1" w:after="40" w:line="360" w:lineRule="auto"/>
        <w:ind w:firstLineChars="1000" w:firstLine="3213"/>
        <w:jc w:val="both"/>
        <w:rPr>
          <w:rFonts w:ascii="Times New Roman" w:hAnsi="Times New Roman"/>
          <w:b/>
          <w:bCs/>
          <w:color w:val="000000"/>
          <w:sz w:val="32"/>
          <w:szCs w:val="32"/>
        </w:rPr>
      </w:pPr>
    </w:p>
    <w:p w:rsidR="00F060C4" w:rsidRDefault="00F060C4">
      <w:pPr>
        <w:autoSpaceDE w:val="0"/>
        <w:autoSpaceDN w:val="0"/>
        <w:adjustRightInd w:val="0"/>
        <w:spacing w:before="100" w:beforeAutospacing="1" w:after="40" w:line="360" w:lineRule="auto"/>
        <w:ind w:firstLineChars="1000" w:firstLine="3213"/>
        <w:jc w:val="both"/>
        <w:rPr>
          <w:rFonts w:ascii="Times New Roman" w:hAnsi="Times New Roman"/>
          <w:b/>
          <w:bCs/>
          <w:color w:val="000000"/>
          <w:sz w:val="32"/>
          <w:szCs w:val="32"/>
        </w:rPr>
      </w:pPr>
    </w:p>
    <w:p w:rsidR="00F060C4" w:rsidRDefault="00000000">
      <w:pPr>
        <w:autoSpaceDE w:val="0"/>
        <w:autoSpaceDN w:val="0"/>
        <w:adjustRightInd w:val="0"/>
        <w:spacing w:before="100" w:beforeAutospacing="1" w:after="40" w:line="360" w:lineRule="auto"/>
        <w:ind w:firstLineChars="1000" w:firstLine="3213"/>
        <w:jc w:val="both"/>
        <w:rPr>
          <w:rFonts w:ascii="Times New Roman" w:hAnsi="Times New Roman"/>
          <w:sz w:val="24"/>
          <w:szCs w:val="24"/>
        </w:rPr>
      </w:pPr>
      <w:r>
        <w:rPr>
          <w:rFonts w:ascii="Times New Roman" w:hAnsi="Times New Roman"/>
          <w:b/>
          <w:bCs/>
          <w:color w:val="000000"/>
          <w:sz w:val="32"/>
          <w:szCs w:val="32"/>
        </w:rPr>
        <w:lastRenderedPageBreak/>
        <w:t>CHAPTER 3</w:t>
      </w:r>
    </w:p>
    <w:p w:rsidR="00F060C4" w:rsidRDefault="00B06D8F" w:rsidP="00B06D8F">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Proposed Methodology</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The proposed methodology for e-commerce sales analysis includes a systematic approach to extract, process, and analyze data to uncover actionable insights for improving business performance. This methodology combines data processing, exploratory analysis, and advanced analytical techniques to identify customer behaviors, product trends, and performance metrics. Here is a step-by-step outline of the methodology:</w:t>
      </w:r>
    </w:p>
    <w:p w:rsidR="00F060C4" w:rsidRDefault="00000000">
      <w:pPr>
        <w:numPr>
          <w:ilvl w:val="0"/>
          <w:numId w:val="4"/>
        </w:numPr>
        <w:spacing w:before="100" w:beforeAutospacing="1" w:after="40" w:line="360" w:lineRule="auto"/>
        <w:jc w:val="both"/>
        <w:rPr>
          <w:rFonts w:ascii="Times New Roman" w:hAnsi="Times New Roman"/>
          <w:b/>
          <w:color w:val="000000"/>
          <w:sz w:val="24"/>
          <w:szCs w:val="24"/>
        </w:rPr>
      </w:pPr>
      <w:r>
        <w:rPr>
          <w:rFonts w:ascii="Times New Roman" w:hAnsi="Times New Roman"/>
          <w:b/>
          <w:color w:val="000000"/>
          <w:sz w:val="24"/>
          <w:szCs w:val="24"/>
        </w:rPr>
        <w:t>Data Collection and Integration</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Source Identification: Gather data from multiple sources, such as sales transaction logs, website analytics (e.g., Google Analytics), customer information databases, and product inventories.</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Data Integration: Consolidate data into a single dataset by merging or joining on common identifiers (e.g., Order ID, Customer ID). Ensure consistent data formats for effective analysis.</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Data Cleaning: Handle missing or inconsistent data, remove duplicates, and standardize formats (e.g., dates, currencies, product categories).</w:t>
      </w:r>
    </w:p>
    <w:p w:rsidR="00F060C4" w:rsidRDefault="00000000">
      <w:pPr>
        <w:spacing w:before="100" w:beforeAutospacing="1" w:after="40" w:line="360" w:lineRule="auto"/>
        <w:jc w:val="both"/>
        <w:rPr>
          <w:rFonts w:ascii="Times New Roman" w:hAnsi="Times New Roman"/>
          <w:b/>
          <w:color w:val="000000"/>
          <w:sz w:val="24"/>
          <w:szCs w:val="24"/>
        </w:rPr>
      </w:pPr>
      <w:r>
        <w:rPr>
          <w:rFonts w:ascii="Times New Roman" w:hAnsi="Times New Roman"/>
          <w:b/>
          <w:color w:val="000000"/>
          <w:sz w:val="24"/>
          <w:szCs w:val="24"/>
        </w:rPr>
        <w:t>2. Data Preprocessing</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Feature Engineering: Create new features to enrich the dataset, such as:</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Total Sale Amount = Quantity Sold * Price per Unit.</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Customer Segmentation Labels: Categorize customers based on purchase history (e.g., Recency, Frequency, Monetary—RFM).</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Time-Based Features: Extract information such as purchase day, month, season, or hour to analyze temporal patterns.</w:t>
      </w:r>
    </w:p>
    <w:p w:rsidR="00F060C4" w:rsidRDefault="00F060C4">
      <w:pPr>
        <w:spacing w:before="100" w:beforeAutospacing="1" w:after="40" w:line="360" w:lineRule="auto"/>
        <w:jc w:val="both"/>
        <w:rPr>
          <w:rFonts w:ascii="Times New Roman" w:hAnsi="Times New Roman"/>
          <w:bCs/>
          <w:color w:val="000000"/>
          <w:sz w:val="24"/>
          <w:szCs w:val="24"/>
        </w:rPr>
      </w:pPr>
    </w:p>
    <w:p w:rsidR="00F060C4" w:rsidRDefault="00F060C4">
      <w:pPr>
        <w:spacing w:before="100" w:beforeAutospacing="1" w:after="40" w:line="360" w:lineRule="auto"/>
        <w:jc w:val="both"/>
        <w:rPr>
          <w:rFonts w:ascii="Times New Roman" w:hAnsi="Times New Roman"/>
          <w:bCs/>
          <w:color w:val="000000"/>
          <w:sz w:val="24"/>
          <w:szCs w:val="24"/>
        </w:rPr>
      </w:pP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Data Transformation: Normalize or standardize numerical features as required, especially for machine learning models.</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Outlier Detection and Handling: Identify and address anomalies in transaction amounts or quantities that may skew analysis.</w:t>
      </w:r>
    </w:p>
    <w:p w:rsidR="00F060C4" w:rsidRDefault="00000000">
      <w:pPr>
        <w:spacing w:before="100" w:beforeAutospacing="1" w:after="40" w:line="360" w:lineRule="auto"/>
        <w:jc w:val="both"/>
        <w:rPr>
          <w:rFonts w:ascii="Times New Roman" w:hAnsi="Times New Roman"/>
          <w:b/>
          <w:color w:val="000000"/>
          <w:sz w:val="24"/>
          <w:szCs w:val="24"/>
        </w:rPr>
      </w:pPr>
      <w:r>
        <w:rPr>
          <w:rFonts w:ascii="Times New Roman" w:hAnsi="Times New Roman"/>
          <w:bCs/>
          <w:color w:val="000000"/>
          <w:sz w:val="24"/>
          <w:szCs w:val="24"/>
        </w:rPr>
        <w:t xml:space="preserve">3. </w:t>
      </w:r>
      <w:r>
        <w:rPr>
          <w:rFonts w:ascii="Times New Roman" w:hAnsi="Times New Roman"/>
          <w:b/>
          <w:color w:val="000000"/>
          <w:sz w:val="24"/>
          <w:szCs w:val="24"/>
        </w:rPr>
        <w:t>Exploratory Data Analysis (EDA)</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Descriptive Statistics: Calculate and analyze basic statistics like average order value (AOV), total revenue, customer lifetime value (CLV), and total number of orders to get a foundational understanding of the dataset.</w:t>
      </w:r>
    </w:p>
    <w:p w:rsidR="00F060C4" w:rsidRDefault="00000000">
      <w:pPr>
        <w:spacing w:before="100" w:beforeAutospacing="1" w:after="40" w:line="360" w:lineRule="auto"/>
        <w:jc w:val="both"/>
        <w:rPr>
          <w:rFonts w:ascii="Times New Roman" w:hAnsi="Times New Roman"/>
          <w:b/>
          <w:color w:val="000000"/>
          <w:sz w:val="24"/>
          <w:szCs w:val="24"/>
        </w:rPr>
      </w:pPr>
      <w:r>
        <w:rPr>
          <w:rFonts w:ascii="Times New Roman" w:hAnsi="Times New Roman"/>
          <w:b/>
          <w:color w:val="000000"/>
          <w:sz w:val="24"/>
          <w:szCs w:val="24"/>
          <w:lang w:val="en-IN"/>
        </w:rPr>
        <w:t>4.</w:t>
      </w:r>
      <w:r>
        <w:rPr>
          <w:rFonts w:ascii="Times New Roman" w:hAnsi="Times New Roman"/>
          <w:b/>
          <w:color w:val="000000"/>
          <w:sz w:val="24"/>
          <w:szCs w:val="24"/>
        </w:rPr>
        <w:t>Visualization of Key Metrics:</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Sales Trends: Line charts to show sales over time (daily, weekly, monthly).</w:t>
      </w:r>
    </w:p>
    <w:p w:rsidR="00F060C4" w:rsidRDefault="00000000">
      <w:pPr>
        <w:spacing w:before="100" w:beforeAutospacing="1" w:after="40" w:line="360" w:lineRule="auto"/>
        <w:jc w:val="both"/>
        <w:rPr>
          <w:rFonts w:ascii="Times New Roman" w:hAnsi="Times New Roman"/>
          <w:bCs/>
          <w:color w:val="000000"/>
          <w:sz w:val="24"/>
          <w:szCs w:val="24"/>
        </w:rPr>
      </w:pPr>
      <w:r>
        <w:rPr>
          <w:rFonts w:ascii="Times New Roman" w:hAnsi="Times New Roman"/>
          <w:bCs/>
          <w:color w:val="000000"/>
          <w:sz w:val="24"/>
          <w:szCs w:val="24"/>
        </w:rPr>
        <w:t>Top-Selling Products and Categories: Bar charts for products</w:t>
      </w:r>
    </w:p>
    <w:p w:rsidR="00F060C4" w:rsidRDefault="00F060C4">
      <w:pPr>
        <w:spacing w:beforeAutospacing="1" w:after="40" w:afterAutospacing="1" w:line="360" w:lineRule="auto"/>
        <w:jc w:val="both"/>
        <w:rPr>
          <w:rFonts w:ascii="Times New Roman" w:hAnsi="Times New Roman"/>
          <w:bCs/>
          <w:sz w:val="24"/>
          <w:szCs w:val="24"/>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F060C4">
      <w:pPr>
        <w:spacing w:beforeAutospacing="1" w:after="40" w:afterAutospacing="1" w:line="360" w:lineRule="auto"/>
        <w:jc w:val="center"/>
        <w:rPr>
          <w:rFonts w:ascii="Times New Roman" w:hAnsi="Times New Roman"/>
          <w:b/>
          <w:bCs/>
          <w:sz w:val="32"/>
          <w:szCs w:val="32"/>
        </w:rPr>
      </w:pPr>
    </w:p>
    <w:p w:rsidR="00F060C4" w:rsidRDefault="00000000">
      <w:pPr>
        <w:spacing w:beforeAutospacing="1" w:after="40" w:afterAutospacing="1" w:line="360" w:lineRule="auto"/>
        <w:jc w:val="center"/>
        <w:rPr>
          <w:rFonts w:ascii="Times New Roman" w:hAnsi="Times New Roman"/>
          <w:b/>
          <w:bCs/>
          <w:sz w:val="24"/>
          <w:szCs w:val="24"/>
        </w:rPr>
      </w:pPr>
      <w:r>
        <w:rPr>
          <w:rFonts w:ascii="Times New Roman" w:hAnsi="Times New Roman"/>
          <w:b/>
          <w:bCs/>
          <w:sz w:val="32"/>
          <w:szCs w:val="32"/>
        </w:rPr>
        <w:lastRenderedPageBreak/>
        <w:t>CHAPTER 4</w:t>
      </w:r>
    </w:p>
    <w:p w:rsidR="00F060C4" w:rsidRDefault="00000000">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 Result</w:t>
      </w:r>
    </w:p>
    <w:p w:rsidR="00F060C4" w:rsidRPr="00B06D8F" w:rsidRDefault="00000000">
      <w:pPr>
        <w:spacing w:before="100" w:beforeAutospacing="1" w:after="100" w:afterAutospacing="1" w:line="360" w:lineRule="auto"/>
        <w:rPr>
          <w:rFonts w:ascii="Times New Roman" w:hAnsi="Times New Roman"/>
          <w:b/>
          <w:color w:val="000000"/>
          <w:sz w:val="24"/>
          <w:szCs w:val="24"/>
        </w:rPr>
      </w:pPr>
      <w:r w:rsidRPr="00B06D8F">
        <w:rPr>
          <w:rFonts w:ascii="Times New Roman" w:hAnsi="Times New Roman"/>
          <w:b/>
          <w:color w:val="000000"/>
          <w:sz w:val="24"/>
          <w:szCs w:val="24"/>
        </w:rPr>
        <w:t xml:space="preserve">To run the </w:t>
      </w:r>
      <w:r w:rsidR="00B06D8F" w:rsidRPr="00B06D8F">
        <w:rPr>
          <w:rFonts w:ascii="Times New Roman" w:hAnsi="Times New Roman"/>
          <w:b/>
          <w:color w:val="000000"/>
          <w:sz w:val="24"/>
          <w:szCs w:val="24"/>
        </w:rPr>
        <w:t>E</w:t>
      </w:r>
      <w:r w:rsidR="00CA0E4D">
        <w:rPr>
          <w:rFonts w:ascii="Times New Roman" w:hAnsi="Times New Roman"/>
          <w:b/>
          <w:color w:val="000000"/>
          <w:sz w:val="24"/>
          <w:szCs w:val="24"/>
        </w:rPr>
        <w:t>-</w:t>
      </w:r>
      <w:r w:rsidR="00B06D8F" w:rsidRPr="00B06D8F">
        <w:rPr>
          <w:rFonts w:ascii="Times New Roman" w:hAnsi="Times New Roman"/>
          <w:b/>
          <w:color w:val="000000"/>
          <w:sz w:val="24"/>
          <w:szCs w:val="24"/>
        </w:rPr>
        <w:t xml:space="preserve"> commerce sale analysis </w:t>
      </w:r>
      <w:r w:rsidRPr="00B06D8F">
        <w:rPr>
          <w:rFonts w:ascii="Times New Roman" w:hAnsi="Times New Roman"/>
          <w:b/>
          <w:color w:val="000000"/>
          <w:sz w:val="24"/>
          <w:szCs w:val="24"/>
        </w:rPr>
        <w:t xml:space="preserve">System </w:t>
      </w:r>
    </w:p>
    <w:p w:rsidR="00F060C4" w:rsidRDefault="00000000">
      <w:pPr>
        <w:spacing w:before="100" w:beforeAutospacing="1" w:after="100" w:afterAutospacing="1" w:line="360" w:lineRule="auto"/>
        <w:rPr>
          <w:rFonts w:ascii="Times New Roman" w:hAnsi="Times New Roman"/>
          <w:bCs/>
          <w:color w:val="000000"/>
          <w:sz w:val="24"/>
          <w:szCs w:val="24"/>
        </w:rPr>
      </w:pPr>
      <w:r w:rsidRPr="00B06D8F">
        <w:rPr>
          <w:rFonts w:ascii="Times New Roman" w:hAnsi="Times New Roman"/>
          <w:b/>
          <w:color w:val="000000"/>
          <w:sz w:val="24"/>
          <w:szCs w:val="24"/>
        </w:rPr>
        <w:t>Step</w:t>
      </w:r>
      <w:proofErr w:type="gramStart"/>
      <w:r w:rsidRPr="00B06D8F">
        <w:rPr>
          <w:rFonts w:ascii="Times New Roman" w:hAnsi="Times New Roman"/>
          <w:b/>
          <w:color w:val="000000"/>
          <w:sz w:val="24"/>
          <w:szCs w:val="24"/>
        </w:rPr>
        <w:t>1:</w:t>
      </w:r>
      <w:r w:rsidR="00CA0E4D">
        <w:rPr>
          <w:rFonts w:ascii="Times New Roman" w:hAnsi="Times New Roman"/>
          <w:b/>
          <w:color w:val="000000"/>
          <w:sz w:val="24"/>
          <w:szCs w:val="24"/>
        </w:rPr>
        <w:t>S</w:t>
      </w:r>
      <w:r w:rsidR="00B06D8F" w:rsidRPr="00B06D8F">
        <w:rPr>
          <w:rFonts w:ascii="Times New Roman" w:hAnsi="Times New Roman"/>
          <w:b/>
          <w:color w:val="000000"/>
          <w:sz w:val="24"/>
          <w:szCs w:val="24"/>
        </w:rPr>
        <w:t>ales</w:t>
      </w:r>
      <w:proofErr w:type="gramEnd"/>
      <w:r w:rsidR="00B06D8F" w:rsidRPr="00B06D8F">
        <w:rPr>
          <w:rFonts w:ascii="Times New Roman" w:hAnsi="Times New Roman"/>
          <w:b/>
          <w:color w:val="000000"/>
          <w:sz w:val="24"/>
          <w:szCs w:val="24"/>
        </w:rPr>
        <w:t xml:space="preserve"> analysis</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 xml:space="preserve">Code: </w:t>
      </w:r>
    </w:p>
    <w:p w:rsidR="00F060C4" w:rsidRDefault="00B06D8F">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974465" cy="4169747"/>
            <wp:effectExtent l="0" t="0" r="6985" b="2540"/>
            <wp:docPr id="777168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8819" name="Picture 777168819"/>
                    <pic:cNvPicPr/>
                  </pic:nvPicPr>
                  <pic:blipFill>
                    <a:blip r:embed="rId9">
                      <a:extLst>
                        <a:ext uri="{28A0092B-C50C-407E-A947-70E740481C1C}">
                          <a14:useLocalDpi xmlns:a14="http://schemas.microsoft.com/office/drawing/2010/main" val="0"/>
                        </a:ext>
                      </a:extLst>
                    </a:blip>
                    <a:stretch>
                      <a:fillRect/>
                    </a:stretch>
                  </pic:blipFill>
                  <pic:spPr>
                    <a:xfrm>
                      <a:off x="0" y="0"/>
                      <a:ext cx="3976988" cy="4172394"/>
                    </a:xfrm>
                    <a:prstGeom prst="rect">
                      <a:avLst/>
                    </a:prstGeom>
                  </pic:spPr>
                </pic:pic>
              </a:graphicData>
            </a:graphic>
          </wp:inline>
        </w:drawing>
      </w:r>
    </w:p>
    <w:p w:rsidR="00B06D8F" w:rsidRDefault="00B06D8F">
      <w:pPr>
        <w:spacing w:before="100" w:beforeAutospacing="1" w:after="100" w:afterAutospacing="1" w:line="360" w:lineRule="auto"/>
        <w:rPr>
          <w:rFonts w:ascii="Times New Roman" w:hAnsi="Times New Roman"/>
          <w:b/>
          <w:color w:val="000000"/>
          <w:sz w:val="24"/>
          <w:szCs w:val="24"/>
        </w:rPr>
      </w:pPr>
    </w:p>
    <w:p w:rsidR="00B06D8F" w:rsidRDefault="00B06D8F">
      <w:pPr>
        <w:spacing w:before="100" w:beforeAutospacing="1" w:after="100" w:afterAutospacing="1" w:line="360" w:lineRule="auto"/>
        <w:rPr>
          <w:rFonts w:ascii="Times New Roman" w:hAnsi="Times New Roman"/>
          <w:b/>
          <w:color w:val="000000"/>
          <w:sz w:val="24"/>
          <w:szCs w:val="24"/>
        </w:rPr>
      </w:pPr>
    </w:p>
    <w:p w:rsidR="00B06D8F" w:rsidRDefault="00B06D8F">
      <w:pPr>
        <w:spacing w:before="100" w:beforeAutospacing="1" w:after="100" w:afterAutospacing="1" w:line="360" w:lineRule="auto"/>
        <w:rPr>
          <w:rFonts w:ascii="Times New Roman" w:hAnsi="Times New Roman"/>
          <w:b/>
          <w:color w:val="000000"/>
          <w:sz w:val="24"/>
          <w:szCs w:val="24"/>
        </w:rPr>
      </w:pPr>
    </w:p>
    <w:p w:rsidR="00CA0E4D" w:rsidRDefault="00CA0E4D">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rsidR="00F060C4" w:rsidRDefault="006945F6">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5105982" cy="2514600"/>
            <wp:effectExtent l="0" t="0" r="0" b="0"/>
            <wp:docPr id="389245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45237" name="Picture 389245237"/>
                    <pic:cNvPicPr/>
                  </pic:nvPicPr>
                  <pic:blipFill>
                    <a:blip r:embed="rId10">
                      <a:extLst>
                        <a:ext uri="{28A0092B-C50C-407E-A947-70E740481C1C}">
                          <a14:useLocalDpi xmlns:a14="http://schemas.microsoft.com/office/drawing/2010/main" val="0"/>
                        </a:ext>
                      </a:extLst>
                    </a:blip>
                    <a:stretch>
                      <a:fillRect/>
                    </a:stretch>
                  </pic:blipFill>
                  <pic:spPr>
                    <a:xfrm>
                      <a:off x="0" y="0"/>
                      <a:ext cx="5120602" cy="2521800"/>
                    </a:xfrm>
                    <a:prstGeom prst="rect">
                      <a:avLst/>
                    </a:prstGeom>
                  </pic:spPr>
                </pic:pic>
              </a:graphicData>
            </a:graphic>
          </wp:inline>
        </w:drawing>
      </w:r>
    </w:p>
    <w:p w:rsidR="00F060C4" w:rsidRDefault="006945F6">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Step</w:t>
      </w:r>
      <w:proofErr w:type="gramStart"/>
      <w:r>
        <w:rPr>
          <w:rFonts w:ascii="Times New Roman" w:hAnsi="Times New Roman"/>
          <w:b/>
          <w:color w:val="000000"/>
          <w:sz w:val="24"/>
          <w:szCs w:val="24"/>
        </w:rPr>
        <w:t>2:Order</w:t>
      </w:r>
      <w:proofErr w:type="gramEnd"/>
      <w:r>
        <w:rPr>
          <w:rFonts w:ascii="Times New Roman" w:hAnsi="Times New Roman"/>
          <w:b/>
          <w:color w:val="000000"/>
          <w:sz w:val="24"/>
          <w:szCs w:val="24"/>
        </w:rPr>
        <w:t xml:space="preserve"> analysis </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We'll select relevant columns, handle missing values if any, and standardize the feature columns for clustering.</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rsidR="006945F6" w:rsidRDefault="006945F6">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5283370" cy="2171700"/>
            <wp:effectExtent l="0" t="0" r="0" b="0"/>
            <wp:docPr id="952604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04735" name="Picture 952604735"/>
                    <pic:cNvPicPr/>
                  </pic:nvPicPr>
                  <pic:blipFill>
                    <a:blip r:embed="rId11">
                      <a:extLst>
                        <a:ext uri="{28A0092B-C50C-407E-A947-70E740481C1C}">
                          <a14:useLocalDpi xmlns:a14="http://schemas.microsoft.com/office/drawing/2010/main" val="0"/>
                        </a:ext>
                      </a:extLst>
                    </a:blip>
                    <a:stretch>
                      <a:fillRect/>
                    </a:stretch>
                  </pic:blipFill>
                  <pic:spPr>
                    <a:xfrm>
                      <a:off x="0" y="0"/>
                      <a:ext cx="5337079" cy="2193777"/>
                    </a:xfrm>
                    <a:prstGeom prst="rect">
                      <a:avLst/>
                    </a:prstGeom>
                  </pic:spPr>
                </pic:pic>
              </a:graphicData>
            </a:graphic>
          </wp:inline>
        </w:drawing>
      </w:r>
    </w:p>
    <w:p w:rsidR="006945F6" w:rsidRDefault="006945F6">
      <w:pPr>
        <w:spacing w:before="100" w:beforeAutospacing="1" w:after="100" w:afterAutospacing="1" w:line="360" w:lineRule="auto"/>
        <w:rPr>
          <w:rFonts w:ascii="Times New Roman" w:hAnsi="Times New Roman"/>
          <w:b/>
          <w:color w:val="000000"/>
          <w:sz w:val="24"/>
          <w:szCs w:val="24"/>
        </w:rPr>
      </w:pPr>
    </w:p>
    <w:p w:rsidR="006945F6" w:rsidRDefault="006945F6">
      <w:pPr>
        <w:spacing w:before="100" w:beforeAutospacing="1" w:after="100" w:afterAutospacing="1" w:line="360" w:lineRule="auto"/>
        <w:rPr>
          <w:rFonts w:ascii="Times New Roman" w:hAnsi="Times New Roman"/>
          <w:b/>
          <w:color w:val="000000"/>
          <w:sz w:val="24"/>
          <w:szCs w:val="24"/>
        </w:rPr>
      </w:pPr>
    </w:p>
    <w:p w:rsidR="006945F6" w:rsidRDefault="006945F6">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rsidR="006945F6" w:rsidRDefault="006945F6">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762500" cy="1647825"/>
            <wp:effectExtent l="0" t="0" r="0" b="9525"/>
            <wp:docPr id="543980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80550" name="Picture 543980550"/>
                    <pic:cNvPicPr/>
                  </pic:nvPicPr>
                  <pic:blipFill>
                    <a:blip r:embed="rId12">
                      <a:extLst>
                        <a:ext uri="{28A0092B-C50C-407E-A947-70E740481C1C}">
                          <a14:useLocalDpi xmlns:a14="http://schemas.microsoft.com/office/drawing/2010/main" val="0"/>
                        </a:ext>
                      </a:extLst>
                    </a:blip>
                    <a:stretch>
                      <a:fillRect/>
                    </a:stretch>
                  </pic:blipFill>
                  <pic:spPr>
                    <a:xfrm>
                      <a:off x="0" y="0"/>
                      <a:ext cx="4769027" cy="1650083"/>
                    </a:xfrm>
                    <a:prstGeom prst="rect">
                      <a:avLst/>
                    </a:prstGeom>
                  </pic:spPr>
                </pic:pic>
              </a:graphicData>
            </a:graphic>
          </wp:inline>
        </w:drawing>
      </w:r>
    </w:p>
    <w:p w:rsidR="00F060C4" w:rsidRDefault="00F060C4">
      <w:pPr>
        <w:spacing w:before="100" w:beforeAutospacing="1" w:after="100" w:afterAutospacing="1" w:line="360" w:lineRule="auto"/>
        <w:jc w:val="center"/>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Determine Optimal Number of Clusters</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We'll use the "elbow method" to identify the best k value for the K-Means algorithm.</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rsidR="006945F6" w:rsidRDefault="006945F6">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343400" cy="2590800"/>
            <wp:effectExtent l="0" t="0" r="0" b="0"/>
            <wp:docPr id="2118233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33268" name="Picture 2118233268"/>
                    <pic:cNvPicPr/>
                  </pic:nvPicPr>
                  <pic:blipFill>
                    <a:blip r:embed="rId13">
                      <a:extLst>
                        <a:ext uri="{28A0092B-C50C-407E-A947-70E740481C1C}">
                          <a14:useLocalDpi xmlns:a14="http://schemas.microsoft.com/office/drawing/2010/main" val="0"/>
                        </a:ext>
                      </a:extLst>
                    </a:blip>
                    <a:stretch>
                      <a:fillRect/>
                    </a:stretch>
                  </pic:blipFill>
                  <pic:spPr>
                    <a:xfrm>
                      <a:off x="0" y="0"/>
                      <a:ext cx="4366073" cy="2604324"/>
                    </a:xfrm>
                    <a:prstGeom prst="rect">
                      <a:avLst/>
                    </a:prstGeom>
                  </pic:spPr>
                </pic:pic>
              </a:graphicData>
            </a:graphic>
          </wp:inline>
        </w:drawing>
      </w:r>
    </w:p>
    <w:p w:rsidR="00F060C4" w:rsidRDefault="00F060C4">
      <w:pPr>
        <w:spacing w:before="100" w:beforeAutospacing="1" w:after="100" w:afterAutospacing="1" w:line="360" w:lineRule="auto"/>
        <w:rPr>
          <w:rFonts w:ascii="Times New Roman" w:hAnsi="Times New Roman"/>
          <w:b/>
          <w:color w:val="000000"/>
          <w:sz w:val="24"/>
          <w:szCs w:val="24"/>
        </w:rPr>
      </w:pPr>
    </w:p>
    <w:p w:rsidR="006945F6" w:rsidRDefault="006945F6">
      <w:pPr>
        <w:spacing w:before="100" w:beforeAutospacing="1" w:after="100" w:afterAutospacing="1" w:line="360" w:lineRule="auto"/>
        <w:rPr>
          <w:rFonts w:ascii="Times New Roman" w:hAnsi="Times New Roman"/>
          <w:b/>
          <w:color w:val="000000"/>
          <w:sz w:val="24"/>
          <w:szCs w:val="24"/>
        </w:rPr>
      </w:pPr>
    </w:p>
    <w:p w:rsidR="006945F6" w:rsidRDefault="006945F6">
      <w:pPr>
        <w:spacing w:before="100" w:beforeAutospacing="1" w:after="100" w:afterAutospacing="1" w:line="360" w:lineRule="auto"/>
        <w:rPr>
          <w:rFonts w:ascii="Times New Roman" w:hAnsi="Times New Roman"/>
          <w:b/>
          <w:color w:val="000000"/>
          <w:sz w:val="24"/>
          <w:szCs w:val="24"/>
        </w:rPr>
      </w:pPr>
    </w:p>
    <w:p w:rsidR="006945F6" w:rsidRDefault="006945F6">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rsidR="00F060C4" w:rsidRDefault="005B616D">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606264" cy="2000250"/>
            <wp:effectExtent l="0" t="0" r="4445" b="0"/>
            <wp:docPr id="1406859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59313" name="Picture 1406859313"/>
                    <pic:cNvPicPr/>
                  </pic:nvPicPr>
                  <pic:blipFill>
                    <a:blip r:embed="rId14">
                      <a:extLst>
                        <a:ext uri="{28A0092B-C50C-407E-A947-70E740481C1C}">
                          <a14:useLocalDpi xmlns:a14="http://schemas.microsoft.com/office/drawing/2010/main" val="0"/>
                        </a:ext>
                      </a:extLst>
                    </a:blip>
                    <a:stretch>
                      <a:fillRect/>
                    </a:stretch>
                  </pic:blipFill>
                  <pic:spPr>
                    <a:xfrm>
                      <a:off x="0" y="0"/>
                      <a:ext cx="4637163" cy="2013668"/>
                    </a:xfrm>
                    <a:prstGeom prst="rect">
                      <a:avLst/>
                    </a:prstGeom>
                  </pic:spPr>
                </pic:pic>
              </a:graphicData>
            </a:graphic>
          </wp:inline>
        </w:drawing>
      </w:r>
    </w:p>
    <w:p w:rsidR="00F060C4" w:rsidRDefault="00F060C4">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Apply K-Means Clustering</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rsidR="00F060C4" w:rsidRDefault="005B616D">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695263" cy="4352925"/>
            <wp:effectExtent l="0" t="0" r="0" b="0"/>
            <wp:docPr id="1104450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50002" name="Picture 1104450002"/>
                    <pic:cNvPicPr/>
                  </pic:nvPicPr>
                  <pic:blipFill>
                    <a:blip r:embed="rId15">
                      <a:extLst>
                        <a:ext uri="{28A0092B-C50C-407E-A947-70E740481C1C}">
                          <a14:useLocalDpi xmlns:a14="http://schemas.microsoft.com/office/drawing/2010/main" val="0"/>
                        </a:ext>
                      </a:extLst>
                    </a:blip>
                    <a:stretch>
                      <a:fillRect/>
                    </a:stretch>
                  </pic:blipFill>
                  <pic:spPr>
                    <a:xfrm>
                      <a:off x="0" y="0"/>
                      <a:ext cx="4733079" cy="4387983"/>
                    </a:xfrm>
                    <a:prstGeom prst="rect">
                      <a:avLst/>
                    </a:prstGeom>
                  </pic:spPr>
                </pic:pic>
              </a:graphicData>
            </a:graphic>
          </wp:inline>
        </w:drawing>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rsidR="00F060C4" w:rsidRDefault="005B616D">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932704" cy="1432235"/>
            <wp:effectExtent l="0" t="0" r="0" b="0"/>
            <wp:docPr id="459530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36" name="Picture 45953036"/>
                    <pic:cNvPicPr/>
                  </pic:nvPicPr>
                  <pic:blipFill>
                    <a:blip r:embed="rId16">
                      <a:extLst>
                        <a:ext uri="{28A0092B-C50C-407E-A947-70E740481C1C}">
                          <a14:useLocalDpi xmlns:a14="http://schemas.microsoft.com/office/drawing/2010/main" val="0"/>
                        </a:ext>
                      </a:extLst>
                    </a:blip>
                    <a:stretch>
                      <a:fillRect/>
                    </a:stretch>
                  </pic:blipFill>
                  <pic:spPr>
                    <a:xfrm>
                      <a:off x="0" y="0"/>
                      <a:ext cx="3979756" cy="1449371"/>
                    </a:xfrm>
                    <a:prstGeom prst="rect">
                      <a:avLst/>
                    </a:prstGeom>
                  </pic:spPr>
                </pic:pic>
              </a:graphicData>
            </a:graphic>
          </wp:inline>
        </w:drawing>
      </w:r>
    </w:p>
    <w:p w:rsidR="00F060C4" w:rsidRDefault="00F060C4">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Create the Recommendation Function</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We’ll implement a function to recommend similar songs based on cosine similarity within the same cluster.</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rsidR="005B616D" w:rsidRDefault="005B616D">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638550" cy="4019550"/>
            <wp:effectExtent l="0" t="0" r="0" b="0"/>
            <wp:docPr id="1539367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67796" name="Picture 15393677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311" cy="4040275"/>
                    </a:xfrm>
                    <a:prstGeom prst="rect">
                      <a:avLst/>
                    </a:prstGeom>
                  </pic:spPr>
                </pic:pic>
              </a:graphicData>
            </a:graphic>
          </wp:inline>
        </w:drawing>
      </w:r>
    </w:p>
    <w:p w:rsidR="00CA0E4D" w:rsidRDefault="00CA0E4D">
      <w:pPr>
        <w:spacing w:before="100" w:beforeAutospacing="1" w:after="100" w:afterAutospacing="1" w:line="360" w:lineRule="auto"/>
        <w:rPr>
          <w:rFonts w:ascii="Times New Roman" w:hAnsi="Times New Roman"/>
          <w:b/>
          <w:noProof/>
          <w:color w:val="000000"/>
          <w:sz w:val="24"/>
          <w:szCs w:val="24"/>
        </w:rPr>
      </w:pPr>
    </w:p>
    <w:p w:rsidR="00F060C4" w:rsidRDefault="005B616D">
      <w:pPr>
        <w:spacing w:before="100" w:beforeAutospacing="1" w:after="100" w:afterAutospacing="1" w:line="360" w:lineRule="auto"/>
        <w:rPr>
          <w:rFonts w:ascii="Times New Roman" w:hAnsi="Times New Roman"/>
          <w:b/>
          <w:noProof/>
          <w:color w:val="000000"/>
          <w:sz w:val="24"/>
          <w:szCs w:val="24"/>
        </w:rPr>
      </w:pPr>
      <w:r>
        <w:rPr>
          <w:rFonts w:ascii="Times New Roman" w:hAnsi="Times New Roman"/>
          <w:b/>
          <w:noProof/>
          <w:color w:val="000000"/>
          <w:sz w:val="24"/>
          <w:szCs w:val="24"/>
        </w:rPr>
        <w:lastRenderedPageBreak/>
        <w:t>Output:</w:t>
      </w:r>
    </w:p>
    <w:p w:rsidR="005B616D" w:rsidRDefault="005B616D">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790950" cy="1314450"/>
            <wp:effectExtent l="0" t="0" r="0" b="0"/>
            <wp:docPr id="14188887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8752" name="Picture 1418888752"/>
                    <pic:cNvPicPr/>
                  </pic:nvPicPr>
                  <pic:blipFill>
                    <a:blip r:embed="rId18">
                      <a:extLst>
                        <a:ext uri="{28A0092B-C50C-407E-A947-70E740481C1C}">
                          <a14:useLocalDpi xmlns:a14="http://schemas.microsoft.com/office/drawing/2010/main" val="0"/>
                        </a:ext>
                      </a:extLst>
                    </a:blip>
                    <a:stretch>
                      <a:fillRect/>
                    </a:stretch>
                  </pic:blipFill>
                  <pic:spPr>
                    <a:xfrm>
                      <a:off x="0" y="0"/>
                      <a:ext cx="3805235" cy="1319403"/>
                    </a:xfrm>
                    <a:prstGeom prst="rect">
                      <a:avLst/>
                    </a:prstGeom>
                  </pic:spPr>
                </pic:pic>
              </a:graphicData>
            </a:graphic>
          </wp:inline>
        </w:drawing>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Test the Recommendation System</w:t>
      </w:r>
    </w:p>
    <w:p w:rsidR="00F060C4" w:rsidRDefault="00000000">
      <w:pPr>
        <w:spacing w:before="100" w:beforeAutospacing="1" w:after="100" w:afterAutospacing="1" w:line="360" w:lineRule="auto"/>
        <w:rPr>
          <w:rFonts w:ascii="Times New Roman" w:hAnsi="Times New Roman"/>
          <w:bCs/>
          <w:color w:val="000000"/>
          <w:sz w:val="24"/>
          <w:szCs w:val="24"/>
        </w:rPr>
      </w:pPr>
      <w:r>
        <w:rPr>
          <w:rFonts w:ascii="Times New Roman" w:hAnsi="Times New Roman"/>
          <w:bCs/>
          <w:color w:val="000000"/>
          <w:sz w:val="24"/>
          <w:szCs w:val="24"/>
        </w:rPr>
        <w:t>Replace "Some</w:t>
      </w:r>
      <w:r w:rsidR="00F73CEE">
        <w:rPr>
          <w:rFonts w:ascii="Times New Roman" w:hAnsi="Times New Roman"/>
          <w:bCs/>
          <w:color w:val="000000"/>
          <w:sz w:val="24"/>
          <w:szCs w:val="24"/>
        </w:rPr>
        <w:t xml:space="preserve"> order data </w:t>
      </w:r>
      <w:r>
        <w:rPr>
          <w:rFonts w:ascii="Times New Roman" w:hAnsi="Times New Roman"/>
          <w:bCs/>
          <w:color w:val="000000"/>
          <w:sz w:val="24"/>
          <w:szCs w:val="24"/>
        </w:rPr>
        <w:t xml:space="preserve">" with an </w:t>
      </w:r>
      <w:r w:rsidR="00F73CEE">
        <w:rPr>
          <w:rFonts w:ascii="Times New Roman" w:hAnsi="Times New Roman"/>
          <w:bCs/>
          <w:color w:val="000000"/>
          <w:sz w:val="24"/>
          <w:szCs w:val="24"/>
        </w:rPr>
        <w:t>actual data</w:t>
      </w:r>
      <w:r>
        <w:rPr>
          <w:rFonts w:ascii="Times New Roman" w:hAnsi="Times New Roman"/>
          <w:bCs/>
          <w:color w:val="000000"/>
          <w:sz w:val="24"/>
          <w:szCs w:val="24"/>
        </w:rPr>
        <w:t xml:space="preserve"> title from the dataset</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 xml:space="preserve">Code: </w:t>
      </w:r>
    </w:p>
    <w:p w:rsidR="00F060C4" w:rsidRDefault="00F73CEE">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219575" cy="2580258"/>
            <wp:effectExtent l="0" t="0" r="0" b="0"/>
            <wp:docPr id="10582605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60525" name="Picture 1058260525"/>
                    <pic:cNvPicPr/>
                  </pic:nvPicPr>
                  <pic:blipFill>
                    <a:blip r:embed="rId19">
                      <a:extLst>
                        <a:ext uri="{28A0092B-C50C-407E-A947-70E740481C1C}">
                          <a14:useLocalDpi xmlns:a14="http://schemas.microsoft.com/office/drawing/2010/main" val="0"/>
                        </a:ext>
                      </a:extLst>
                    </a:blip>
                    <a:stretch>
                      <a:fillRect/>
                    </a:stretch>
                  </pic:blipFill>
                  <pic:spPr>
                    <a:xfrm>
                      <a:off x="0" y="0"/>
                      <a:ext cx="4245808" cy="2596300"/>
                    </a:xfrm>
                    <a:prstGeom prst="rect">
                      <a:avLst/>
                    </a:prstGeom>
                  </pic:spPr>
                </pic:pic>
              </a:graphicData>
            </a:graphic>
          </wp:inline>
        </w:drawing>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Output:</w:t>
      </w:r>
    </w:p>
    <w:p w:rsidR="00F060C4" w:rsidRDefault="00F73CEE">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980778" cy="2047875"/>
            <wp:effectExtent l="0" t="0" r="1270" b="0"/>
            <wp:docPr id="15730989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98987" name="Picture 1573098987"/>
                    <pic:cNvPicPr/>
                  </pic:nvPicPr>
                  <pic:blipFill>
                    <a:blip r:embed="rId20">
                      <a:extLst>
                        <a:ext uri="{28A0092B-C50C-407E-A947-70E740481C1C}">
                          <a14:useLocalDpi xmlns:a14="http://schemas.microsoft.com/office/drawing/2010/main" val="0"/>
                        </a:ext>
                      </a:extLst>
                    </a:blip>
                    <a:stretch>
                      <a:fillRect/>
                    </a:stretch>
                  </pic:blipFill>
                  <pic:spPr>
                    <a:xfrm>
                      <a:off x="0" y="0"/>
                      <a:ext cx="3993972" cy="2054663"/>
                    </a:xfrm>
                    <a:prstGeom prst="rect">
                      <a:avLst/>
                    </a:prstGeom>
                  </pic:spPr>
                </pic:pic>
              </a:graphicData>
            </a:graphic>
          </wp:inline>
        </w:drawing>
      </w:r>
    </w:p>
    <w:p w:rsidR="00F060C4" w:rsidRDefault="00F060C4">
      <w:pPr>
        <w:spacing w:before="100" w:beforeAutospacing="1" w:after="100" w:afterAutospacing="1" w:line="360" w:lineRule="auto"/>
        <w:rPr>
          <w:rFonts w:ascii="Times New Roman" w:hAnsi="Times New Roman"/>
          <w:b/>
          <w:color w:val="000000"/>
          <w:sz w:val="24"/>
          <w:szCs w:val="24"/>
        </w:rPr>
      </w:pP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Visualize Clusters</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If you'd like to visualize the clusters, you can reduce the features to 2D using PCA for a scatter plot.</w:t>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rsidR="00F060C4" w:rsidRDefault="00F73CEE">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3742563" cy="2209165"/>
            <wp:effectExtent l="0" t="0" r="0" b="635"/>
            <wp:docPr id="1816165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65366" name="Picture 1816165366"/>
                    <pic:cNvPicPr/>
                  </pic:nvPicPr>
                  <pic:blipFill>
                    <a:blip r:embed="rId21">
                      <a:extLst>
                        <a:ext uri="{28A0092B-C50C-407E-A947-70E740481C1C}">
                          <a14:useLocalDpi xmlns:a14="http://schemas.microsoft.com/office/drawing/2010/main" val="0"/>
                        </a:ext>
                      </a:extLst>
                    </a:blip>
                    <a:stretch>
                      <a:fillRect/>
                    </a:stretch>
                  </pic:blipFill>
                  <pic:spPr>
                    <a:xfrm>
                      <a:off x="0" y="0"/>
                      <a:ext cx="3782077" cy="2232490"/>
                    </a:xfrm>
                    <a:prstGeom prst="rect">
                      <a:avLst/>
                    </a:prstGeom>
                  </pic:spPr>
                </pic:pic>
              </a:graphicData>
            </a:graphic>
          </wp:inline>
        </w:drawing>
      </w:r>
    </w:p>
    <w:p w:rsidR="00F060C4" w:rsidRDefault="00000000">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Output:</w:t>
      </w:r>
    </w:p>
    <w:p w:rsidR="00F73CEE" w:rsidRDefault="00F73CEE">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4972050" cy="2584450"/>
            <wp:effectExtent l="0" t="0" r="0" b="6350"/>
            <wp:docPr id="16105292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9258" name="Picture 1610529258"/>
                    <pic:cNvPicPr/>
                  </pic:nvPicPr>
                  <pic:blipFill>
                    <a:blip r:embed="rId22">
                      <a:extLst>
                        <a:ext uri="{28A0092B-C50C-407E-A947-70E740481C1C}">
                          <a14:useLocalDpi xmlns:a14="http://schemas.microsoft.com/office/drawing/2010/main" val="0"/>
                        </a:ext>
                      </a:extLst>
                    </a:blip>
                    <a:stretch>
                      <a:fillRect/>
                    </a:stretch>
                  </pic:blipFill>
                  <pic:spPr>
                    <a:xfrm>
                      <a:off x="0" y="0"/>
                      <a:ext cx="4981119" cy="2589164"/>
                    </a:xfrm>
                    <a:prstGeom prst="rect">
                      <a:avLst/>
                    </a:prstGeom>
                  </pic:spPr>
                </pic:pic>
              </a:graphicData>
            </a:graphic>
          </wp:inline>
        </w:drawing>
      </w:r>
    </w:p>
    <w:p w:rsidR="00F060C4" w:rsidRDefault="00F060C4">
      <w:pPr>
        <w:spacing w:before="100" w:beforeAutospacing="1" w:after="100" w:afterAutospacing="1" w:line="360" w:lineRule="auto"/>
        <w:jc w:val="center"/>
        <w:rPr>
          <w:rFonts w:ascii="Times New Roman" w:hAnsi="Times New Roman"/>
          <w:b/>
          <w:color w:val="000000"/>
          <w:sz w:val="24"/>
          <w:szCs w:val="24"/>
        </w:rPr>
      </w:pPr>
    </w:p>
    <w:p w:rsidR="00F060C4" w:rsidRDefault="00000000">
      <w:pPr>
        <w:spacing w:after="0" w:line="240" w:lineRule="auto"/>
        <w:rPr>
          <w:rFonts w:ascii="Times New Roman" w:hAnsi="Times New Roman"/>
          <w:b/>
          <w:bCs/>
          <w:sz w:val="32"/>
          <w:szCs w:val="32"/>
        </w:rPr>
      </w:pPr>
      <w:r>
        <w:rPr>
          <w:rFonts w:ascii="Times New Roman" w:hAnsi="Times New Roman"/>
          <w:b/>
          <w:bCs/>
          <w:sz w:val="32"/>
          <w:szCs w:val="32"/>
        </w:rPr>
        <w:br w:type="page"/>
      </w:r>
    </w:p>
    <w:p w:rsidR="00F060C4" w:rsidRDefault="00F060C4">
      <w:pPr>
        <w:spacing w:before="100" w:beforeAutospacing="1" w:after="40" w:afterAutospacing="1" w:line="360" w:lineRule="auto"/>
        <w:jc w:val="center"/>
        <w:rPr>
          <w:rFonts w:ascii="Times New Roman" w:hAnsi="Times New Roman"/>
          <w:b/>
          <w:bCs/>
          <w:sz w:val="32"/>
          <w:szCs w:val="32"/>
        </w:rPr>
      </w:pPr>
    </w:p>
    <w:p w:rsidR="00F060C4" w:rsidRDefault="00000000">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rsidR="00F060C4" w:rsidRDefault="00000000">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rsidR="00125951" w:rsidRPr="00125951" w:rsidRDefault="00CA0E4D" w:rsidP="00CA0E4D">
      <w:pPr>
        <w:pStyle w:val="ListParagraph"/>
        <w:spacing w:before="100" w:beforeAutospacing="1" w:after="40" w:line="360" w:lineRule="auto"/>
        <w:ind w:left="375"/>
        <w:jc w:val="both"/>
        <w:rPr>
          <w:rFonts w:ascii="Times New Roman" w:hAnsi="Times New Roman"/>
          <w:sz w:val="28"/>
          <w:szCs w:val="28"/>
        </w:rPr>
      </w:pPr>
      <w:r>
        <w:rPr>
          <w:rFonts w:ascii="Times New Roman" w:hAnsi="Times New Roman"/>
          <w:b/>
          <w:bCs/>
          <w:sz w:val="28"/>
          <w:szCs w:val="28"/>
        </w:rPr>
        <w:t>5.</w:t>
      </w:r>
      <w:r w:rsidR="00125951">
        <w:rPr>
          <w:rFonts w:ascii="Times New Roman" w:hAnsi="Times New Roman"/>
          <w:b/>
          <w:bCs/>
          <w:sz w:val="28"/>
          <w:szCs w:val="28"/>
        </w:rPr>
        <w:t xml:space="preserve"> </w:t>
      </w:r>
      <w:r w:rsidR="00F73CEE" w:rsidRPr="00125951">
        <w:rPr>
          <w:rFonts w:ascii="Times New Roman" w:hAnsi="Times New Roman"/>
          <w:b/>
          <w:bCs/>
          <w:sz w:val="28"/>
          <w:szCs w:val="28"/>
        </w:rPr>
        <w:t>Discussion:</w:t>
      </w:r>
      <w:r w:rsidR="00125951" w:rsidRPr="00125951">
        <w:rPr>
          <w:rFonts w:ascii="Times New Roman" w:hAnsi="Times New Roman"/>
          <w:b/>
          <w:bCs/>
          <w:sz w:val="28"/>
          <w:szCs w:val="28"/>
        </w:rPr>
        <w:t xml:space="preserve"> </w:t>
      </w:r>
      <w:r w:rsidR="00F73CEE" w:rsidRPr="00125951">
        <w:rPr>
          <w:rFonts w:ascii="Times New Roman" w:hAnsi="Times New Roman"/>
          <w:sz w:val="28"/>
          <w:szCs w:val="28"/>
        </w:rPr>
        <w:t>The analysis of e-commerce sales data reveals several key insights:</w:t>
      </w:r>
    </w:p>
    <w:p w:rsidR="00125951" w:rsidRPr="00125951" w:rsidRDefault="00F73CEE" w:rsidP="00125951">
      <w:pPr>
        <w:pStyle w:val="ListParagraph"/>
        <w:numPr>
          <w:ilvl w:val="0"/>
          <w:numId w:val="10"/>
        </w:numPr>
        <w:spacing w:before="100" w:beforeAutospacing="1" w:after="40" w:line="360" w:lineRule="auto"/>
        <w:jc w:val="both"/>
        <w:rPr>
          <w:rFonts w:ascii="Times New Roman" w:hAnsi="Times New Roman"/>
          <w:sz w:val="24"/>
          <w:szCs w:val="24"/>
        </w:rPr>
      </w:pPr>
      <w:r w:rsidRPr="00125951">
        <w:rPr>
          <w:rFonts w:ascii="Times New Roman" w:hAnsi="Times New Roman"/>
          <w:b/>
          <w:bCs/>
          <w:sz w:val="24"/>
          <w:szCs w:val="24"/>
        </w:rPr>
        <w:t>Seasonal fluctuations</w:t>
      </w:r>
      <w:r w:rsidRPr="00125951">
        <w:rPr>
          <w:rFonts w:ascii="Times New Roman" w:hAnsi="Times New Roman"/>
          <w:sz w:val="24"/>
          <w:szCs w:val="24"/>
        </w:rPr>
        <w:t>: Sales peak during holidays and special events, indicating opportunities for targeted marketing campaigns.</w:t>
      </w:r>
    </w:p>
    <w:p w:rsidR="00125951" w:rsidRPr="00125951" w:rsidRDefault="00F73CEE" w:rsidP="00125951">
      <w:pPr>
        <w:pStyle w:val="ListParagraph"/>
        <w:numPr>
          <w:ilvl w:val="0"/>
          <w:numId w:val="10"/>
        </w:numPr>
        <w:spacing w:before="100" w:beforeAutospacing="1" w:after="40" w:line="360" w:lineRule="auto"/>
        <w:jc w:val="both"/>
        <w:rPr>
          <w:rFonts w:ascii="Times New Roman" w:hAnsi="Times New Roman"/>
          <w:sz w:val="24"/>
          <w:szCs w:val="24"/>
        </w:rPr>
      </w:pPr>
      <w:r w:rsidRPr="00125951">
        <w:rPr>
          <w:rFonts w:ascii="Times New Roman" w:hAnsi="Times New Roman"/>
          <w:b/>
          <w:bCs/>
          <w:sz w:val="24"/>
          <w:szCs w:val="24"/>
        </w:rPr>
        <w:t>Geographic trends</w:t>
      </w:r>
      <w:r w:rsidRPr="00125951">
        <w:rPr>
          <w:rFonts w:ascii="Times New Roman" w:hAnsi="Times New Roman"/>
          <w:sz w:val="24"/>
          <w:szCs w:val="24"/>
        </w:rPr>
        <w:t>: Sales are concentrated in urban areas, with</w:t>
      </w:r>
      <w:r w:rsidR="00125951" w:rsidRPr="00125951">
        <w:rPr>
          <w:rFonts w:ascii="Times New Roman" w:hAnsi="Times New Roman"/>
          <w:sz w:val="24"/>
          <w:szCs w:val="24"/>
        </w:rPr>
        <w:t xml:space="preserve"> </w:t>
      </w:r>
      <w:r w:rsidRPr="00125951">
        <w:rPr>
          <w:rFonts w:ascii="Times New Roman" w:hAnsi="Times New Roman"/>
          <w:sz w:val="24"/>
          <w:szCs w:val="24"/>
        </w:rPr>
        <w:t>opportunities for expansion in rural markets.</w:t>
      </w:r>
    </w:p>
    <w:p w:rsidR="00125951" w:rsidRPr="00125951" w:rsidRDefault="00F73CEE" w:rsidP="00125951">
      <w:pPr>
        <w:pStyle w:val="ListParagraph"/>
        <w:numPr>
          <w:ilvl w:val="0"/>
          <w:numId w:val="10"/>
        </w:numPr>
        <w:spacing w:before="100" w:beforeAutospacing="1" w:after="40" w:line="360" w:lineRule="auto"/>
        <w:jc w:val="both"/>
        <w:rPr>
          <w:rFonts w:ascii="Times New Roman" w:hAnsi="Times New Roman"/>
          <w:sz w:val="24"/>
          <w:szCs w:val="24"/>
        </w:rPr>
      </w:pPr>
      <w:r w:rsidRPr="00125951">
        <w:rPr>
          <w:rFonts w:ascii="Times New Roman" w:hAnsi="Times New Roman"/>
          <w:b/>
          <w:bCs/>
          <w:sz w:val="24"/>
          <w:szCs w:val="24"/>
        </w:rPr>
        <w:t>Customer segmentation</w:t>
      </w:r>
      <w:r w:rsidRPr="00125951">
        <w:rPr>
          <w:rFonts w:ascii="Times New Roman" w:hAnsi="Times New Roman"/>
          <w:sz w:val="24"/>
          <w:szCs w:val="24"/>
        </w:rPr>
        <w:t xml:space="preserve">: Repeat customers account for a </w:t>
      </w:r>
      <w:proofErr w:type="gramStart"/>
      <w:r w:rsidRPr="00125951">
        <w:rPr>
          <w:rFonts w:ascii="Times New Roman" w:hAnsi="Times New Roman"/>
          <w:sz w:val="24"/>
          <w:szCs w:val="24"/>
        </w:rPr>
        <w:t xml:space="preserve">significant </w:t>
      </w:r>
      <w:r w:rsidR="00125951" w:rsidRPr="00125951">
        <w:rPr>
          <w:rFonts w:ascii="Times New Roman" w:hAnsi="Times New Roman"/>
          <w:sz w:val="24"/>
          <w:szCs w:val="24"/>
        </w:rPr>
        <w:t xml:space="preserve"> </w:t>
      </w:r>
      <w:r w:rsidRPr="00125951">
        <w:rPr>
          <w:rFonts w:ascii="Times New Roman" w:hAnsi="Times New Roman"/>
          <w:sz w:val="24"/>
          <w:szCs w:val="24"/>
        </w:rPr>
        <w:t>portion</w:t>
      </w:r>
      <w:proofErr w:type="gramEnd"/>
      <w:r w:rsidRPr="00125951">
        <w:rPr>
          <w:rFonts w:ascii="Times New Roman" w:hAnsi="Times New Roman"/>
          <w:sz w:val="24"/>
          <w:szCs w:val="24"/>
        </w:rPr>
        <w:t xml:space="preserve"> of sales, highlighting the importance of loyalty programs.</w:t>
      </w:r>
    </w:p>
    <w:p w:rsidR="00F73CEE" w:rsidRPr="00125951" w:rsidRDefault="00F73CEE" w:rsidP="00125951">
      <w:pPr>
        <w:pStyle w:val="ListParagraph"/>
        <w:numPr>
          <w:ilvl w:val="0"/>
          <w:numId w:val="10"/>
        </w:numPr>
        <w:spacing w:before="100" w:beforeAutospacing="1" w:after="40" w:line="360" w:lineRule="auto"/>
        <w:jc w:val="both"/>
        <w:rPr>
          <w:rFonts w:ascii="Times New Roman" w:hAnsi="Times New Roman"/>
          <w:sz w:val="24"/>
          <w:szCs w:val="24"/>
        </w:rPr>
      </w:pPr>
      <w:r w:rsidRPr="00125951">
        <w:rPr>
          <w:rFonts w:ascii="Times New Roman" w:hAnsi="Times New Roman"/>
          <w:b/>
          <w:bCs/>
          <w:sz w:val="24"/>
          <w:szCs w:val="24"/>
        </w:rPr>
        <w:t>Marketing channel effectiveness</w:t>
      </w:r>
      <w:r w:rsidRPr="00125951">
        <w:rPr>
          <w:rFonts w:ascii="Times New Roman" w:hAnsi="Times New Roman"/>
          <w:sz w:val="24"/>
          <w:szCs w:val="24"/>
        </w:rPr>
        <w:t xml:space="preserve">: </w:t>
      </w:r>
      <w:proofErr w:type="gramStart"/>
      <w:r w:rsidRPr="00125951">
        <w:rPr>
          <w:rFonts w:ascii="Times New Roman" w:hAnsi="Times New Roman"/>
          <w:sz w:val="24"/>
          <w:szCs w:val="24"/>
        </w:rPr>
        <w:t>Social media</w:t>
      </w:r>
      <w:proofErr w:type="gramEnd"/>
      <w:r w:rsidRPr="00125951">
        <w:rPr>
          <w:rFonts w:ascii="Times New Roman" w:hAnsi="Times New Roman"/>
          <w:sz w:val="24"/>
          <w:szCs w:val="24"/>
        </w:rPr>
        <w:t xml:space="preserve"> and email marketing drive the most conversions.</w:t>
      </w:r>
    </w:p>
    <w:p w:rsidR="00F060C4" w:rsidRPr="00125951" w:rsidRDefault="00000000">
      <w:pPr>
        <w:pStyle w:val="ListParagraph"/>
        <w:numPr>
          <w:ilvl w:val="1"/>
          <w:numId w:val="5"/>
        </w:numPr>
        <w:spacing w:before="100" w:beforeAutospacing="1" w:after="40" w:line="360" w:lineRule="auto"/>
        <w:rPr>
          <w:rFonts w:ascii="Times New Roman" w:hAnsi="Times New Roman"/>
          <w:sz w:val="24"/>
          <w:szCs w:val="24"/>
        </w:rPr>
      </w:pPr>
      <w:r w:rsidRPr="00CA0E4D">
        <w:rPr>
          <w:rFonts w:ascii="Times New Roman" w:hAnsi="Times New Roman"/>
          <w:b/>
          <w:bCs/>
          <w:sz w:val="24"/>
          <w:szCs w:val="24"/>
        </w:rPr>
        <w:t>Git Hub Link of the Project</w:t>
      </w:r>
      <w:r w:rsidRPr="00125951">
        <w:rPr>
          <w:b/>
          <w:bCs/>
          <w:sz w:val="24"/>
          <w:szCs w:val="24"/>
        </w:rPr>
        <w:t xml:space="preserve">: </w:t>
      </w:r>
    </w:p>
    <w:p w:rsidR="00F060C4" w:rsidRDefault="00000000">
      <w:pPr>
        <w:pStyle w:val="ListParagraph"/>
        <w:numPr>
          <w:ilvl w:val="1"/>
          <w:numId w:val="5"/>
        </w:numPr>
        <w:spacing w:before="100" w:beforeAutospacing="1" w:after="40" w:line="360" w:lineRule="auto"/>
        <w:rPr>
          <w:rFonts w:ascii="Times New Roman" w:hAnsi="Times New Roman"/>
          <w:sz w:val="32"/>
          <w:szCs w:val="32"/>
        </w:rPr>
      </w:pPr>
      <w:r w:rsidRPr="00CA0E4D">
        <w:rPr>
          <w:rFonts w:ascii="Times New Roman" w:hAnsi="Times New Roman"/>
          <w:b/>
          <w:bCs/>
          <w:sz w:val="24"/>
          <w:szCs w:val="24"/>
        </w:rPr>
        <w:t>Video Recording of Project Demonstration</w:t>
      </w:r>
      <w:r>
        <w:t>: Record the demonstration of the Project and share the relevant link.</w:t>
      </w:r>
    </w:p>
    <w:p w:rsidR="00F060C4" w:rsidRPr="00CA0E4D" w:rsidRDefault="00000000">
      <w:pPr>
        <w:pStyle w:val="ListParagraph"/>
        <w:numPr>
          <w:ilvl w:val="1"/>
          <w:numId w:val="5"/>
        </w:numPr>
        <w:spacing w:before="100" w:beforeAutospacing="1" w:after="40" w:line="360" w:lineRule="auto"/>
        <w:rPr>
          <w:rFonts w:ascii="Times New Roman" w:hAnsi="Times New Roman"/>
          <w:b/>
          <w:bCs/>
          <w:sz w:val="32"/>
          <w:szCs w:val="32"/>
        </w:rPr>
      </w:pPr>
      <w:r w:rsidRPr="00CA0E4D">
        <w:rPr>
          <w:rFonts w:ascii="Times New Roman" w:hAnsi="Times New Roman"/>
          <w:b/>
          <w:bCs/>
        </w:rPr>
        <w:t xml:space="preserve">Limitations: </w:t>
      </w:r>
    </w:p>
    <w:p w:rsidR="00F060C4" w:rsidRDefault="00000000">
      <w:pPr>
        <w:pStyle w:val="ListParagraph"/>
        <w:numPr>
          <w:ilvl w:val="0"/>
          <w:numId w:val="7"/>
        </w:numPr>
        <w:spacing w:before="100" w:beforeAutospacing="1" w:after="40" w:line="360" w:lineRule="auto"/>
        <w:rPr>
          <w:rFonts w:ascii="Times New Roman" w:hAnsi="Times New Roman"/>
          <w:bCs/>
          <w:sz w:val="24"/>
          <w:szCs w:val="24"/>
        </w:rPr>
      </w:pPr>
      <w:r>
        <w:rPr>
          <w:rFonts w:ascii="Times New Roman" w:hAnsi="Times New Roman"/>
          <w:b/>
          <w:sz w:val="24"/>
          <w:szCs w:val="24"/>
        </w:rPr>
        <w:t>Cluster Homogeneity:</w:t>
      </w:r>
      <w:r>
        <w:rPr>
          <w:rFonts w:ascii="Times New Roman" w:hAnsi="Times New Roman"/>
          <w:bCs/>
          <w:sz w:val="24"/>
          <w:szCs w:val="24"/>
        </w:rPr>
        <w:t xml:space="preserve"> K-Means clustering may sometimes group dissimilar songs into the same cluster due to the fixed number of clusters. This approach does not account for variability within clusters, which may lead to some less relevant recommendations.</w:t>
      </w:r>
    </w:p>
    <w:p w:rsidR="00F060C4" w:rsidRDefault="00000000">
      <w:pPr>
        <w:pStyle w:val="ListParagraph"/>
        <w:numPr>
          <w:ilvl w:val="0"/>
          <w:numId w:val="7"/>
        </w:numPr>
        <w:spacing w:before="100" w:beforeAutospacing="1" w:after="40" w:line="360" w:lineRule="auto"/>
        <w:rPr>
          <w:rFonts w:ascii="Times New Roman" w:hAnsi="Times New Roman"/>
          <w:bCs/>
          <w:sz w:val="24"/>
          <w:szCs w:val="24"/>
        </w:rPr>
      </w:pPr>
      <w:r>
        <w:rPr>
          <w:rFonts w:ascii="Times New Roman" w:hAnsi="Times New Roman"/>
          <w:b/>
          <w:bCs/>
          <w:sz w:val="24"/>
          <w:szCs w:val="24"/>
        </w:rPr>
        <w:t>Song Diversity:</w:t>
      </w:r>
      <w:r>
        <w:rPr>
          <w:rFonts w:ascii="Times New Roman" w:hAnsi="Times New Roman"/>
          <w:bCs/>
          <w:sz w:val="24"/>
          <w:szCs w:val="24"/>
        </w:rPr>
        <w:t xml:space="preserve"> The system relies solely on </w:t>
      </w:r>
      <w:r w:rsidR="00125951">
        <w:rPr>
          <w:rFonts w:ascii="Times New Roman" w:hAnsi="Times New Roman"/>
          <w:bCs/>
          <w:sz w:val="24"/>
          <w:szCs w:val="24"/>
        </w:rPr>
        <w:t>sales</w:t>
      </w:r>
      <w:r>
        <w:rPr>
          <w:rFonts w:ascii="Times New Roman" w:hAnsi="Times New Roman"/>
          <w:bCs/>
          <w:sz w:val="24"/>
          <w:szCs w:val="24"/>
        </w:rPr>
        <w:t xml:space="preserve"> features, which means it may not capture subjective aspects of song similarity like lyrics, artist popularity, or genre nuances. Consequently, recommendations might miss important contextual factors that influence user preferences.</w:t>
      </w:r>
    </w:p>
    <w:p w:rsidR="00F060C4" w:rsidRDefault="00000000">
      <w:pPr>
        <w:pStyle w:val="ListParagraph"/>
        <w:numPr>
          <w:ilvl w:val="0"/>
          <w:numId w:val="7"/>
        </w:numPr>
        <w:spacing w:before="100" w:beforeAutospacing="1" w:after="40" w:line="360" w:lineRule="auto"/>
        <w:rPr>
          <w:rFonts w:ascii="Times New Roman" w:hAnsi="Times New Roman"/>
          <w:bCs/>
          <w:sz w:val="24"/>
          <w:szCs w:val="24"/>
        </w:rPr>
      </w:pPr>
      <w:r>
        <w:rPr>
          <w:rFonts w:ascii="Times New Roman" w:hAnsi="Times New Roman"/>
          <w:b/>
          <w:sz w:val="24"/>
          <w:szCs w:val="24"/>
        </w:rPr>
        <w:t>Cold Start Problem</w:t>
      </w:r>
      <w:r>
        <w:rPr>
          <w:rFonts w:ascii="Times New Roman" w:hAnsi="Times New Roman"/>
          <w:bCs/>
          <w:sz w:val="24"/>
          <w:szCs w:val="24"/>
        </w:rPr>
        <w:t xml:space="preserve">: For new </w:t>
      </w:r>
      <w:r w:rsidR="00125951">
        <w:rPr>
          <w:rFonts w:ascii="Times New Roman" w:hAnsi="Times New Roman"/>
          <w:bCs/>
          <w:sz w:val="24"/>
          <w:szCs w:val="24"/>
        </w:rPr>
        <w:t xml:space="preserve">data </w:t>
      </w:r>
      <w:r>
        <w:rPr>
          <w:rFonts w:ascii="Times New Roman" w:hAnsi="Times New Roman"/>
          <w:bCs/>
          <w:sz w:val="24"/>
          <w:szCs w:val="24"/>
        </w:rPr>
        <w:t>not represented in the dataset, recommendations cannot be made until these songs are assigned a cluster. Similarly, if a user selects a song not in the dataset, no recommendations can be provided.</w:t>
      </w:r>
    </w:p>
    <w:p w:rsidR="00F060C4" w:rsidRDefault="00000000">
      <w:pPr>
        <w:pStyle w:val="ListParagraph"/>
        <w:numPr>
          <w:ilvl w:val="0"/>
          <w:numId w:val="7"/>
        </w:numPr>
        <w:spacing w:before="100" w:beforeAutospacing="1" w:after="40" w:line="360" w:lineRule="auto"/>
        <w:rPr>
          <w:rFonts w:ascii="Times New Roman" w:hAnsi="Times New Roman"/>
          <w:bCs/>
          <w:sz w:val="24"/>
          <w:szCs w:val="24"/>
        </w:rPr>
      </w:pPr>
      <w:r>
        <w:rPr>
          <w:rFonts w:ascii="Times New Roman" w:hAnsi="Times New Roman"/>
          <w:b/>
          <w:sz w:val="24"/>
          <w:szCs w:val="24"/>
        </w:rPr>
        <w:lastRenderedPageBreak/>
        <w:t xml:space="preserve">Fixed Cluster Count: </w:t>
      </w:r>
      <w:r>
        <w:rPr>
          <w:rFonts w:ascii="Times New Roman" w:hAnsi="Times New Roman"/>
          <w:bCs/>
          <w:sz w:val="24"/>
          <w:szCs w:val="24"/>
        </w:rPr>
        <w:t>The elbow method helps select an optimal number of clusters, but a fixed k value may not adapt well to changes in the dataset size or diversity, potentially requiring manual adjustment.</w:t>
      </w:r>
    </w:p>
    <w:p w:rsidR="00F060C4" w:rsidRPr="00CA0E4D" w:rsidRDefault="00000000">
      <w:pPr>
        <w:pStyle w:val="ListParagraph"/>
        <w:numPr>
          <w:ilvl w:val="1"/>
          <w:numId w:val="5"/>
        </w:numPr>
        <w:spacing w:before="100" w:beforeAutospacing="1" w:after="40" w:line="360" w:lineRule="auto"/>
        <w:rPr>
          <w:rFonts w:ascii="Times New Roman" w:hAnsi="Times New Roman"/>
          <w:b/>
          <w:sz w:val="24"/>
          <w:szCs w:val="24"/>
        </w:rPr>
      </w:pPr>
      <w:r w:rsidRPr="00CA0E4D">
        <w:rPr>
          <w:rFonts w:ascii="Times New Roman" w:hAnsi="Times New Roman"/>
          <w:b/>
          <w:bCs/>
          <w:sz w:val="24"/>
          <w:szCs w:val="24"/>
        </w:rPr>
        <w:t>Future Work:</w:t>
      </w:r>
    </w:p>
    <w:p w:rsidR="00F060C4" w:rsidRDefault="00000000">
      <w:pPr>
        <w:pStyle w:val="ListParagraph"/>
        <w:numPr>
          <w:ilvl w:val="0"/>
          <w:numId w:val="8"/>
        </w:numPr>
        <w:spacing w:before="100" w:beforeAutospacing="1" w:after="40" w:line="360" w:lineRule="auto"/>
        <w:rPr>
          <w:rFonts w:ascii="Times New Roman" w:hAnsi="Times New Roman"/>
          <w:bCs/>
          <w:sz w:val="24"/>
          <w:szCs w:val="24"/>
        </w:rPr>
      </w:pPr>
      <w:r>
        <w:rPr>
          <w:rFonts w:ascii="Times New Roman" w:hAnsi="Times New Roman"/>
          <w:b/>
          <w:sz w:val="24"/>
          <w:szCs w:val="24"/>
        </w:rPr>
        <w:t>Incorporating Additional Features:</w:t>
      </w:r>
      <w:r>
        <w:rPr>
          <w:rFonts w:ascii="Times New Roman" w:hAnsi="Times New Roman"/>
          <w:bCs/>
          <w:sz w:val="24"/>
          <w:szCs w:val="24"/>
        </w:rPr>
        <w:t xml:space="preserve"> Integrate more advanced features like lyrical analysis, genre classifications, or user demographic preferences to make recommendations more nuanced and personalized.</w:t>
      </w:r>
    </w:p>
    <w:p w:rsidR="00F060C4" w:rsidRDefault="00000000">
      <w:pPr>
        <w:pStyle w:val="ListParagraph"/>
        <w:numPr>
          <w:ilvl w:val="0"/>
          <w:numId w:val="8"/>
        </w:numPr>
        <w:spacing w:before="100" w:beforeAutospacing="1" w:after="40" w:line="360" w:lineRule="auto"/>
        <w:rPr>
          <w:rFonts w:ascii="Times New Roman" w:hAnsi="Times New Roman"/>
          <w:bCs/>
          <w:sz w:val="24"/>
          <w:szCs w:val="24"/>
        </w:rPr>
      </w:pPr>
      <w:r>
        <w:rPr>
          <w:rFonts w:ascii="Times New Roman" w:hAnsi="Times New Roman"/>
          <w:b/>
          <w:sz w:val="24"/>
          <w:szCs w:val="24"/>
        </w:rPr>
        <w:t xml:space="preserve">Hybrid Recommendation Model: </w:t>
      </w:r>
      <w:r>
        <w:rPr>
          <w:rFonts w:ascii="Times New Roman" w:hAnsi="Times New Roman"/>
          <w:bCs/>
          <w:sz w:val="24"/>
          <w:szCs w:val="24"/>
        </w:rPr>
        <w:t>Combine content-based filtering with collaborative filtering techniques, using listening history, user ratings, or interactions to enhance recommendations based on broader user behavior patterns.</w:t>
      </w:r>
    </w:p>
    <w:p w:rsidR="00F060C4" w:rsidRDefault="00000000">
      <w:pPr>
        <w:pStyle w:val="ListParagraph"/>
        <w:numPr>
          <w:ilvl w:val="0"/>
          <w:numId w:val="8"/>
        </w:numPr>
        <w:spacing w:before="100" w:beforeAutospacing="1" w:after="40" w:line="360" w:lineRule="auto"/>
        <w:rPr>
          <w:rFonts w:ascii="Times New Roman" w:hAnsi="Times New Roman"/>
          <w:bCs/>
          <w:sz w:val="24"/>
          <w:szCs w:val="24"/>
        </w:rPr>
      </w:pPr>
      <w:r>
        <w:rPr>
          <w:rFonts w:ascii="Times New Roman" w:hAnsi="Times New Roman"/>
          <w:b/>
          <w:sz w:val="24"/>
          <w:szCs w:val="24"/>
        </w:rPr>
        <w:t>Dynamic Clustering</w:t>
      </w:r>
      <w:r>
        <w:rPr>
          <w:rFonts w:ascii="Times New Roman" w:hAnsi="Times New Roman"/>
          <w:bCs/>
          <w:sz w:val="24"/>
          <w:szCs w:val="24"/>
        </w:rPr>
        <w:t xml:space="preserve">: Implement adaptive or hierarchical clustering methods that can dynamically adjust the number of clusters, potentially improving cluster quality and adaptability to diverse </w:t>
      </w:r>
      <w:r w:rsidR="00125951">
        <w:rPr>
          <w:rFonts w:ascii="Times New Roman" w:hAnsi="Times New Roman"/>
          <w:bCs/>
          <w:sz w:val="24"/>
          <w:szCs w:val="24"/>
        </w:rPr>
        <w:t>order</w:t>
      </w:r>
      <w:r>
        <w:rPr>
          <w:rFonts w:ascii="Times New Roman" w:hAnsi="Times New Roman"/>
          <w:bCs/>
          <w:sz w:val="24"/>
          <w:szCs w:val="24"/>
        </w:rPr>
        <w:t xml:space="preserve"> collections.</w:t>
      </w:r>
    </w:p>
    <w:p w:rsidR="00F060C4" w:rsidRDefault="00000000">
      <w:pPr>
        <w:pStyle w:val="ListParagraph"/>
        <w:numPr>
          <w:ilvl w:val="0"/>
          <w:numId w:val="8"/>
        </w:numPr>
        <w:spacing w:before="100" w:beforeAutospacing="1" w:after="40" w:line="360" w:lineRule="auto"/>
        <w:rPr>
          <w:rFonts w:ascii="Times New Roman" w:hAnsi="Times New Roman"/>
          <w:bCs/>
          <w:sz w:val="24"/>
          <w:szCs w:val="24"/>
        </w:rPr>
      </w:pPr>
      <w:r>
        <w:rPr>
          <w:rFonts w:ascii="Times New Roman" w:hAnsi="Times New Roman"/>
          <w:b/>
          <w:sz w:val="24"/>
          <w:szCs w:val="24"/>
        </w:rPr>
        <w:t>Addressing Cold Start:</w:t>
      </w:r>
      <w:r>
        <w:rPr>
          <w:rFonts w:ascii="Times New Roman" w:hAnsi="Times New Roman"/>
          <w:bCs/>
          <w:sz w:val="24"/>
          <w:szCs w:val="24"/>
        </w:rPr>
        <w:t xml:space="preserve"> Develop strategies for handling new </w:t>
      </w:r>
      <w:r w:rsidR="00125951">
        <w:rPr>
          <w:rFonts w:ascii="Times New Roman" w:hAnsi="Times New Roman"/>
          <w:bCs/>
          <w:sz w:val="24"/>
          <w:szCs w:val="24"/>
        </w:rPr>
        <w:t>order detail</w:t>
      </w:r>
      <w:r>
        <w:rPr>
          <w:rFonts w:ascii="Times New Roman" w:hAnsi="Times New Roman"/>
          <w:bCs/>
          <w:sz w:val="24"/>
          <w:szCs w:val="24"/>
        </w:rPr>
        <w:t xml:space="preserve"> and users by integrating pre-trained models or transfer learning from similar datasets, reducing the impact of the cold start problem.</w:t>
      </w:r>
    </w:p>
    <w:p w:rsidR="00F060C4" w:rsidRDefault="00000000">
      <w:pPr>
        <w:pStyle w:val="ListParagraph"/>
        <w:numPr>
          <w:ilvl w:val="0"/>
          <w:numId w:val="8"/>
        </w:numPr>
        <w:spacing w:before="100" w:beforeAutospacing="1" w:after="40" w:line="360" w:lineRule="auto"/>
        <w:rPr>
          <w:rFonts w:ascii="Times New Roman" w:hAnsi="Times New Roman"/>
          <w:bCs/>
          <w:sz w:val="24"/>
          <w:szCs w:val="24"/>
        </w:rPr>
      </w:pPr>
      <w:r>
        <w:rPr>
          <w:rFonts w:ascii="Times New Roman" w:hAnsi="Times New Roman"/>
          <w:b/>
          <w:sz w:val="24"/>
          <w:szCs w:val="24"/>
        </w:rPr>
        <w:t>User Feedback Integration</w:t>
      </w:r>
      <w:r>
        <w:rPr>
          <w:rFonts w:ascii="Times New Roman" w:hAnsi="Times New Roman"/>
          <w:bCs/>
          <w:sz w:val="24"/>
          <w:szCs w:val="24"/>
        </w:rPr>
        <w:t xml:space="preserve">: Allow users to provide feedback on recommendations, such as liking or disliking suggested </w:t>
      </w:r>
      <w:r w:rsidR="00125951">
        <w:rPr>
          <w:rFonts w:ascii="Times New Roman" w:hAnsi="Times New Roman"/>
          <w:bCs/>
          <w:sz w:val="24"/>
          <w:szCs w:val="24"/>
        </w:rPr>
        <w:t>data</w:t>
      </w:r>
      <w:r>
        <w:rPr>
          <w:rFonts w:ascii="Times New Roman" w:hAnsi="Times New Roman"/>
          <w:bCs/>
          <w:sz w:val="24"/>
          <w:szCs w:val="24"/>
        </w:rPr>
        <w:t>. This feedback could be used to iteratively improve the recommendation model over time.</w:t>
      </w:r>
    </w:p>
    <w:p w:rsidR="00F060C4" w:rsidRPr="00554950" w:rsidRDefault="00000000">
      <w:pPr>
        <w:pStyle w:val="ListParagraph"/>
        <w:numPr>
          <w:ilvl w:val="1"/>
          <w:numId w:val="5"/>
        </w:numPr>
        <w:spacing w:before="100" w:beforeAutospacing="1" w:after="40" w:line="360" w:lineRule="auto"/>
        <w:rPr>
          <w:rFonts w:ascii="Times New Roman" w:hAnsi="Times New Roman"/>
          <w:b/>
          <w:bCs/>
          <w:sz w:val="24"/>
          <w:szCs w:val="24"/>
        </w:rPr>
      </w:pPr>
      <w:r w:rsidRPr="00554950">
        <w:rPr>
          <w:rFonts w:ascii="Times New Roman" w:hAnsi="Times New Roman"/>
          <w:b/>
          <w:bCs/>
          <w:sz w:val="24"/>
          <w:szCs w:val="24"/>
        </w:rPr>
        <w:t xml:space="preserve">Conclusion: </w:t>
      </w:r>
    </w:p>
    <w:p w:rsidR="00F060C4" w:rsidRDefault="00000000" w:rsidP="00B9296E">
      <w:pPr>
        <w:pStyle w:val="ListParagraph"/>
        <w:spacing w:before="100" w:beforeAutospacing="1" w:after="40" w:line="360" w:lineRule="auto"/>
        <w:ind w:left="1080" w:firstLine="360"/>
        <w:rPr>
          <w:rFonts w:ascii="Times New Roman" w:hAnsi="Times New Roman"/>
          <w:bCs/>
          <w:sz w:val="24"/>
          <w:szCs w:val="24"/>
        </w:rPr>
      </w:pPr>
      <w:r>
        <w:rPr>
          <w:rFonts w:ascii="Times New Roman" w:hAnsi="Times New Roman"/>
          <w:bCs/>
          <w:sz w:val="24"/>
          <w:szCs w:val="24"/>
        </w:rPr>
        <w:t xml:space="preserve">The </w:t>
      </w:r>
      <w:r w:rsidR="00B9296E">
        <w:rPr>
          <w:rFonts w:ascii="Times New Roman" w:hAnsi="Times New Roman"/>
          <w:bCs/>
          <w:sz w:val="24"/>
          <w:szCs w:val="24"/>
        </w:rPr>
        <w:t xml:space="preserve">E-Commerce Sales Analysis </w:t>
      </w:r>
      <w:r>
        <w:rPr>
          <w:rFonts w:ascii="Times New Roman" w:hAnsi="Times New Roman"/>
          <w:bCs/>
          <w:sz w:val="24"/>
          <w:szCs w:val="24"/>
        </w:rPr>
        <w:t xml:space="preserve">System successfully demonstrates how clustering and similarity-based analysis can be applied to generate </w:t>
      </w:r>
      <w:r w:rsidR="00B9296E">
        <w:rPr>
          <w:rFonts w:ascii="Times New Roman" w:hAnsi="Times New Roman"/>
          <w:bCs/>
          <w:sz w:val="24"/>
          <w:szCs w:val="24"/>
        </w:rPr>
        <w:t xml:space="preserve">data </w:t>
      </w:r>
      <w:r>
        <w:rPr>
          <w:rFonts w:ascii="Times New Roman" w:hAnsi="Times New Roman"/>
          <w:bCs/>
          <w:sz w:val="24"/>
          <w:szCs w:val="24"/>
        </w:rPr>
        <w:t xml:space="preserve">recommendations that align with user preferences. By leveraging unsupervised learning (K-Means clustering) and cosine similarity, the system provides an efficient way to group and recommend </w:t>
      </w:r>
      <w:r w:rsidR="00B9296E">
        <w:rPr>
          <w:rFonts w:ascii="Times New Roman" w:hAnsi="Times New Roman"/>
          <w:bCs/>
          <w:sz w:val="24"/>
          <w:szCs w:val="24"/>
        </w:rPr>
        <w:t xml:space="preserve">order </w:t>
      </w:r>
      <w:r>
        <w:rPr>
          <w:rFonts w:ascii="Times New Roman" w:hAnsi="Times New Roman"/>
          <w:bCs/>
          <w:sz w:val="24"/>
          <w:szCs w:val="24"/>
        </w:rPr>
        <w:t xml:space="preserve">based on key audio features, resulting in a recommendation system that enhances </w:t>
      </w:r>
      <w:proofErr w:type="gramStart"/>
      <w:r w:rsidR="00B9296E">
        <w:rPr>
          <w:rFonts w:ascii="Times New Roman" w:hAnsi="Times New Roman"/>
          <w:bCs/>
          <w:sz w:val="24"/>
          <w:szCs w:val="24"/>
        </w:rPr>
        <w:t xml:space="preserve">analysis </w:t>
      </w:r>
      <w:r>
        <w:rPr>
          <w:rFonts w:ascii="Times New Roman" w:hAnsi="Times New Roman"/>
          <w:bCs/>
          <w:sz w:val="24"/>
          <w:szCs w:val="24"/>
        </w:rPr>
        <w:t xml:space="preserve"> discovery</w:t>
      </w:r>
      <w:proofErr w:type="gramEnd"/>
      <w:r>
        <w:rPr>
          <w:rFonts w:ascii="Times New Roman" w:hAnsi="Times New Roman"/>
          <w:bCs/>
          <w:sz w:val="24"/>
          <w:szCs w:val="24"/>
        </w:rPr>
        <w:t>.</w:t>
      </w:r>
    </w:p>
    <w:p w:rsidR="00F060C4" w:rsidRDefault="00F060C4">
      <w:pPr>
        <w:pStyle w:val="ListParagraph"/>
        <w:spacing w:before="100" w:beforeAutospacing="1" w:after="40" w:line="360" w:lineRule="auto"/>
        <w:ind w:left="1080"/>
        <w:rPr>
          <w:rFonts w:ascii="Times New Roman" w:hAnsi="Times New Roman"/>
          <w:bCs/>
          <w:sz w:val="24"/>
          <w:szCs w:val="24"/>
        </w:rPr>
      </w:pPr>
    </w:p>
    <w:p w:rsidR="00F060C4" w:rsidRDefault="00000000">
      <w:pPr>
        <w:pStyle w:val="ListParagraph"/>
        <w:spacing w:before="100" w:beforeAutospacing="1" w:after="40" w:line="360" w:lineRule="auto"/>
        <w:ind w:left="1080"/>
        <w:rPr>
          <w:rFonts w:ascii="Times New Roman" w:hAnsi="Times New Roman"/>
          <w:b/>
          <w:sz w:val="32"/>
          <w:szCs w:val="32"/>
        </w:rPr>
      </w:pPr>
      <w:r>
        <w:rPr>
          <w:rFonts w:ascii="Times New Roman" w:hAnsi="Times New Roman"/>
          <w:bCs/>
          <w:sz w:val="24"/>
          <w:szCs w:val="24"/>
        </w:rPr>
        <w:t xml:space="preserve">Despite certain limitations, such as the potential for overly broad clusters and the challenge of handling new </w:t>
      </w:r>
      <w:r w:rsidR="00B9296E">
        <w:rPr>
          <w:rFonts w:ascii="Times New Roman" w:hAnsi="Times New Roman"/>
          <w:bCs/>
          <w:sz w:val="24"/>
          <w:szCs w:val="24"/>
        </w:rPr>
        <w:t>order</w:t>
      </w:r>
      <w:r>
        <w:rPr>
          <w:rFonts w:ascii="Times New Roman" w:hAnsi="Times New Roman"/>
          <w:bCs/>
          <w:sz w:val="24"/>
          <w:szCs w:val="24"/>
        </w:rPr>
        <w:t xml:space="preserve">, the model effectively provides a scalable and interpretable approach to recommendation generation. This approach highlights the potential for hybrid and advanced clustering methods to further </w:t>
      </w:r>
      <w:r>
        <w:rPr>
          <w:rFonts w:ascii="Times New Roman" w:hAnsi="Times New Roman"/>
          <w:bCs/>
          <w:sz w:val="24"/>
          <w:szCs w:val="24"/>
        </w:rPr>
        <w:lastRenderedPageBreak/>
        <w:t xml:space="preserve">refine recommendations. With future improvements, including the integration of additional features and user feedback mechanisms, this recommendation system can evolve to offer even more personalized and contextually aware </w:t>
      </w:r>
      <w:r w:rsidR="00B9296E">
        <w:rPr>
          <w:rFonts w:ascii="Times New Roman" w:hAnsi="Times New Roman"/>
          <w:bCs/>
          <w:sz w:val="24"/>
          <w:szCs w:val="24"/>
        </w:rPr>
        <w:t xml:space="preserve">order detail </w:t>
      </w:r>
      <w:r>
        <w:rPr>
          <w:rFonts w:ascii="Times New Roman" w:hAnsi="Times New Roman"/>
          <w:bCs/>
          <w:sz w:val="24"/>
          <w:szCs w:val="24"/>
        </w:rPr>
        <w:t>suggestions.</w:t>
      </w:r>
      <w:r>
        <w:rPr>
          <w:rFonts w:ascii="Times New Roman" w:hAnsi="Times New Roman"/>
          <w:b/>
          <w:sz w:val="32"/>
          <w:szCs w:val="32"/>
        </w:rPr>
        <w:t xml:space="preserve"> </w:t>
      </w:r>
    </w:p>
    <w:p w:rsidR="00F060C4" w:rsidRDefault="00F060C4">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pPr>
        <w:spacing w:after="160"/>
        <w:jc w:val="center"/>
        <w:rPr>
          <w:rFonts w:ascii="Times New Roman" w:hAnsi="Times New Roman"/>
          <w:b/>
          <w:sz w:val="32"/>
          <w:szCs w:val="32"/>
        </w:rPr>
      </w:pPr>
    </w:p>
    <w:p w:rsidR="00B9296E" w:rsidRDefault="00B9296E" w:rsidP="00B9296E">
      <w:pPr>
        <w:spacing w:after="160"/>
        <w:jc w:val="center"/>
        <w:rPr>
          <w:rFonts w:ascii="Times New Roman" w:hAnsi="Times New Roman"/>
          <w:b/>
          <w:sz w:val="32"/>
          <w:szCs w:val="32"/>
        </w:rPr>
      </w:pPr>
    </w:p>
    <w:p w:rsidR="00F060C4" w:rsidRDefault="00000000" w:rsidP="00B9296E">
      <w:pPr>
        <w:spacing w:after="160"/>
        <w:jc w:val="center"/>
        <w:rPr>
          <w:rFonts w:ascii="Times New Roman" w:hAnsi="Times New Roman"/>
          <w:b/>
          <w:sz w:val="32"/>
          <w:szCs w:val="32"/>
        </w:rPr>
      </w:pPr>
      <w:r>
        <w:rPr>
          <w:rFonts w:ascii="Times New Roman" w:hAnsi="Times New Roman"/>
          <w:b/>
          <w:sz w:val="32"/>
          <w:szCs w:val="32"/>
        </w:rPr>
        <w:lastRenderedPageBreak/>
        <w:t>REFERENCES</w:t>
      </w:r>
    </w:p>
    <w:p w:rsidR="00F060C4" w:rsidRDefault="00F060C4">
      <w:pPr>
        <w:autoSpaceDE w:val="0"/>
        <w:autoSpaceDN w:val="0"/>
        <w:adjustRightInd w:val="0"/>
        <w:rPr>
          <w:rFonts w:ascii="Times New Roman" w:hAnsi="Times New Roman"/>
          <w:iCs/>
          <w:sz w:val="24"/>
        </w:rPr>
      </w:pPr>
    </w:p>
    <w:p w:rsidR="00B9296E" w:rsidRDefault="00B9296E">
      <w:pPr>
        <w:pStyle w:val="References"/>
        <w:numPr>
          <w:ilvl w:val="0"/>
          <w:numId w:val="9"/>
        </w:numPr>
        <w:spacing w:line="276" w:lineRule="auto"/>
        <w:ind w:left="1100" w:hanging="550"/>
        <w:rPr>
          <w:sz w:val="24"/>
          <w:szCs w:val="24"/>
        </w:rPr>
      </w:pPr>
      <w:proofErr w:type="spellStart"/>
      <w:r w:rsidRPr="00B9296E">
        <w:rPr>
          <w:sz w:val="24"/>
          <w:szCs w:val="24"/>
        </w:rPr>
        <w:t>Bejju</w:t>
      </w:r>
      <w:proofErr w:type="spellEnd"/>
      <w:r w:rsidRPr="00B9296E">
        <w:rPr>
          <w:sz w:val="24"/>
          <w:szCs w:val="24"/>
        </w:rPr>
        <w:t>, Anurag. "Sales analysis of e-commerce websites using data mining techniques." International Journal of Computer Applications 133.5 (2016): 36-40.</w:t>
      </w:r>
    </w:p>
    <w:p w:rsidR="00B9296E" w:rsidRDefault="00B9296E">
      <w:pPr>
        <w:pStyle w:val="References"/>
        <w:numPr>
          <w:ilvl w:val="0"/>
          <w:numId w:val="9"/>
        </w:numPr>
        <w:spacing w:line="276" w:lineRule="auto"/>
        <w:ind w:left="1100" w:hanging="550"/>
        <w:rPr>
          <w:sz w:val="24"/>
          <w:szCs w:val="24"/>
        </w:rPr>
      </w:pPr>
      <w:proofErr w:type="spellStart"/>
      <w:r w:rsidRPr="00B9296E">
        <w:rPr>
          <w:sz w:val="24"/>
          <w:szCs w:val="24"/>
        </w:rPr>
        <w:t>Niranjanamurthy</w:t>
      </w:r>
      <w:proofErr w:type="spellEnd"/>
      <w:r w:rsidRPr="00B9296E">
        <w:rPr>
          <w:sz w:val="24"/>
          <w:szCs w:val="24"/>
        </w:rPr>
        <w:t>, M., et al. "Analysis of e-commerce and m-commerce: advantages, limitations and security issues." International Journal of Advanced Research in Computer and Communication Engineering 2.6 (2013): 2360-2370</w:t>
      </w:r>
    </w:p>
    <w:p w:rsidR="00B9296E" w:rsidRDefault="00B9296E">
      <w:pPr>
        <w:pStyle w:val="References"/>
        <w:numPr>
          <w:ilvl w:val="0"/>
          <w:numId w:val="9"/>
        </w:numPr>
        <w:spacing w:line="276" w:lineRule="auto"/>
        <w:ind w:left="1100" w:hanging="550"/>
        <w:rPr>
          <w:sz w:val="24"/>
          <w:szCs w:val="24"/>
        </w:rPr>
      </w:pPr>
      <w:proofErr w:type="spellStart"/>
      <w:r w:rsidRPr="00B9296E">
        <w:rPr>
          <w:sz w:val="24"/>
          <w:szCs w:val="24"/>
        </w:rPr>
        <w:t>Hasiloglu</w:t>
      </w:r>
      <w:proofErr w:type="spellEnd"/>
      <w:r w:rsidRPr="00B9296E">
        <w:rPr>
          <w:sz w:val="24"/>
          <w:szCs w:val="24"/>
        </w:rPr>
        <w:t>, M., &amp; Kaya, O. (2021). An analysis of price, service and commission rate decisions in online sales made through E-commerce platforms. Computers &amp; Industrial Engineering, 162, 107688.</w:t>
      </w:r>
    </w:p>
    <w:p w:rsidR="00B9296E" w:rsidRDefault="00B9296E">
      <w:pPr>
        <w:pStyle w:val="References"/>
        <w:numPr>
          <w:ilvl w:val="0"/>
          <w:numId w:val="9"/>
        </w:numPr>
        <w:spacing w:line="276" w:lineRule="auto"/>
        <w:ind w:left="1100" w:hanging="550"/>
        <w:rPr>
          <w:sz w:val="24"/>
          <w:szCs w:val="24"/>
        </w:rPr>
      </w:pPr>
      <w:proofErr w:type="spellStart"/>
      <w:r>
        <w:rPr>
          <w:sz w:val="24"/>
          <w:szCs w:val="24"/>
        </w:rPr>
        <w:t>T</w:t>
      </w:r>
      <w:r w:rsidRPr="00B9296E">
        <w:rPr>
          <w:sz w:val="24"/>
          <w:szCs w:val="24"/>
        </w:rPr>
        <w:t>ricahyadinata</w:t>
      </w:r>
      <w:proofErr w:type="spellEnd"/>
      <w:r w:rsidRPr="00B9296E">
        <w:rPr>
          <w:sz w:val="24"/>
          <w:szCs w:val="24"/>
        </w:rPr>
        <w:t xml:space="preserve">, I., &amp; Za, S. Z. (2017). An Analysis on the use of Google AdWords to increase e-commerce sales. SZ Za and I. </w:t>
      </w:r>
      <w:proofErr w:type="spellStart"/>
      <w:r w:rsidRPr="00B9296E">
        <w:rPr>
          <w:sz w:val="24"/>
          <w:szCs w:val="24"/>
        </w:rPr>
        <w:t>Tricahyadinata</w:t>
      </w:r>
      <w:proofErr w:type="spellEnd"/>
      <w:r w:rsidRPr="00B9296E">
        <w:rPr>
          <w:sz w:val="24"/>
          <w:szCs w:val="24"/>
        </w:rPr>
        <w:t xml:space="preserve"> (2017) Int. J. Soc. Sc. Manage, 4, 60-67.</w:t>
      </w:r>
    </w:p>
    <w:p w:rsidR="00B9296E" w:rsidRDefault="00B9296E">
      <w:pPr>
        <w:pStyle w:val="References"/>
        <w:numPr>
          <w:ilvl w:val="0"/>
          <w:numId w:val="9"/>
        </w:numPr>
        <w:spacing w:line="276" w:lineRule="auto"/>
        <w:ind w:left="1100" w:hanging="550"/>
        <w:rPr>
          <w:sz w:val="24"/>
          <w:szCs w:val="24"/>
        </w:rPr>
      </w:pPr>
      <w:r w:rsidRPr="00B9296E">
        <w:rPr>
          <w:sz w:val="24"/>
          <w:szCs w:val="24"/>
        </w:rPr>
        <w:t xml:space="preserve">Gutama, D. H., Umami, I., &amp; </w:t>
      </w:r>
      <w:proofErr w:type="spellStart"/>
      <w:r w:rsidRPr="00B9296E">
        <w:rPr>
          <w:sz w:val="24"/>
          <w:szCs w:val="24"/>
        </w:rPr>
        <w:t>Saputro</w:t>
      </w:r>
      <w:proofErr w:type="spellEnd"/>
      <w:r w:rsidRPr="00B9296E">
        <w:rPr>
          <w:sz w:val="24"/>
          <w:szCs w:val="24"/>
        </w:rPr>
        <w:t>, P. H. (2021). Analysis of the effect of website sales quality on purchasing decisions on e-commerce websites. International Journal of Informatics and Information Systems, 4(1), 71-81.</w:t>
      </w:r>
    </w:p>
    <w:p w:rsidR="00F060C4" w:rsidRDefault="00000000" w:rsidP="00B9296E">
      <w:pPr>
        <w:pStyle w:val="References"/>
        <w:numPr>
          <w:ilvl w:val="0"/>
          <w:numId w:val="0"/>
        </w:numPr>
        <w:spacing w:line="276" w:lineRule="auto"/>
        <w:ind w:left="1100"/>
        <w:rPr>
          <w:sz w:val="24"/>
          <w:szCs w:val="24"/>
        </w:rPr>
      </w:pPr>
      <w:r>
        <w:rPr>
          <w:sz w:val="24"/>
          <w:szCs w:val="24"/>
        </w:rPr>
        <w:t>.</w:t>
      </w:r>
    </w:p>
    <w:p w:rsidR="00F060C4" w:rsidRPr="00B9296E" w:rsidRDefault="00000000" w:rsidP="00B9296E">
      <w:pPr>
        <w:pStyle w:val="References"/>
        <w:numPr>
          <w:ilvl w:val="0"/>
          <w:numId w:val="0"/>
        </w:numPr>
        <w:spacing w:line="276" w:lineRule="auto"/>
        <w:rPr>
          <w:sz w:val="24"/>
          <w:szCs w:val="24"/>
        </w:rPr>
      </w:pPr>
      <w:r w:rsidRPr="00B9296E">
        <w:rPr>
          <w:sz w:val="24"/>
          <w:szCs w:val="24"/>
        </w:rPr>
        <w:t>.</w:t>
      </w:r>
    </w:p>
    <w:p w:rsidR="00F060C4" w:rsidRDefault="00F060C4">
      <w:pPr>
        <w:pStyle w:val="References"/>
        <w:numPr>
          <w:ilvl w:val="0"/>
          <w:numId w:val="0"/>
        </w:numPr>
        <w:spacing w:line="276" w:lineRule="auto"/>
        <w:ind w:left="1100" w:hanging="550"/>
        <w:rPr>
          <w:sz w:val="24"/>
          <w:szCs w:val="24"/>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rPr>
          <w:rFonts w:ascii="Times New Roman" w:hAnsi="Times New Roman"/>
          <w:b/>
          <w:bCs/>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F060C4">
      <w:pPr>
        <w:jc w:val="center"/>
        <w:rPr>
          <w:rFonts w:ascii="Times New Roman" w:hAnsi="Times New Roman"/>
          <w:b/>
          <w:sz w:val="32"/>
          <w:szCs w:val="32"/>
        </w:rPr>
      </w:pPr>
    </w:p>
    <w:p w:rsidR="00F060C4" w:rsidRDefault="00000000">
      <w:pPr>
        <w:jc w:val="center"/>
        <w:rPr>
          <w:rFonts w:ascii="Times New Roman" w:hAnsi="Times New Roman"/>
          <w:b/>
          <w:sz w:val="32"/>
          <w:szCs w:val="32"/>
        </w:rPr>
      </w:pPr>
      <w:r>
        <w:rPr>
          <w:rFonts w:ascii="Times New Roman" w:hAnsi="Times New Roman"/>
          <w:b/>
          <w:sz w:val="32"/>
          <w:szCs w:val="32"/>
        </w:rPr>
        <w:t>Appendices (if applicable)</w:t>
      </w:r>
    </w:p>
    <w:p w:rsidR="00F060C4" w:rsidRPr="00554950" w:rsidRDefault="00000000">
      <w:pPr>
        <w:rPr>
          <w:rFonts w:ascii="Times New Roman" w:hAnsi="Times New Roman"/>
          <w:bCs/>
          <w:sz w:val="24"/>
          <w:szCs w:val="24"/>
        </w:rPr>
      </w:pPr>
      <w:r w:rsidRPr="00554950">
        <w:rPr>
          <w:rFonts w:ascii="Times New Roman" w:hAnsi="Times New Roman"/>
          <w:bCs/>
          <w:sz w:val="24"/>
          <w:szCs w:val="24"/>
        </w:rPr>
        <w:t>Include any additional information such as code snippets, data tables, extended results, or other supplementary materials.</w:t>
      </w:r>
    </w:p>
    <w:p w:rsidR="00F060C4" w:rsidRDefault="00F060C4">
      <w:pPr>
        <w:jc w:val="center"/>
        <w:rPr>
          <w:rFonts w:ascii="Times New Roman" w:hAnsi="Times New Roman"/>
          <w:sz w:val="24"/>
          <w:szCs w:val="32"/>
        </w:rPr>
      </w:pPr>
    </w:p>
    <w:sectPr w:rsidR="00F060C4">
      <w:headerReference w:type="default" r:id="rId23"/>
      <w:footerReference w:type="default" r:id="rId24"/>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5C2D" w:rsidRDefault="00ED5C2D">
      <w:pPr>
        <w:spacing w:line="240" w:lineRule="auto"/>
      </w:pPr>
      <w:r>
        <w:separator/>
      </w:r>
    </w:p>
  </w:endnote>
  <w:endnote w:type="continuationSeparator" w:id="0">
    <w:p w:rsidR="00ED5C2D" w:rsidRDefault="00ED5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60C4" w:rsidRDefault="00000000">
    <w:pPr>
      <w:pStyle w:val="Footer"/>
      <w:ind w:firstLine="1440"/>
      <w:jc w:val="center"/>
    </w:pPr>
    <w:r>
      <w:rPr>
        <w:b/>
        <w:bCs/>
      </w:rPr>
      <w:t>Page</w:t>
    </w:r>
    <w:r>
      <w:t xml:space="preserve"> | </w:t>
    </w:r>
    <w:r>
      <w:fldChar w:fldCharType="begin"/>
    </w:r>
    <w:r>
      <w:instrText xml:space="preserve"> PAGE   \* MERGEFORMAT </w:instrText>
    </w:r>
    <w:r>
      <w:fldChar w:fldCharType="separate"/>
    </w:r>
    <w:r>
      <w:t>24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5C2D" w:rsidRDefault="00ED5C2D">
      <w:pPr>
        <w:spacing w:after="0"/>
      </w:pPr>
      <w:r>
        <w:separator/>
      </w:r>
    </w:p>
  </w:footnote>
  <w:footnote w:type="continuationSeparator" w:id="0">
    <w:p w:rsidR="00ED5C2D" w:rsidRDefault="00ED5C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60C4" w:rsidRDefault="00000000">
    <w:pPr>
      <w:pStyle w:val="Header"/>
      <w:jc w:val="center"/>
      <w:rPr>
        <w:rFonts w:ascii="Times New Roman" w:hAnsi="Times New Roman"/>
      </w:rPr>
    </w:pPr>
    <w:r>
      <w:rPr>
        <w:noProof/>
        <w:lang w:val="en-GB" w:eastAsia="en-GB" w:bidi="ta-IN"/>
      </w:rPr>
      <mc:AlternateContent>
        <mc:Choice Requires="wpg">
          <w:drawing>
            <wp:anchor distT="0" distB="0" distL="0" distR="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13" name="Image"/>
                        <pic:cNvPicPr/>
                      </pic:nvPicPr>
                      <pic:blipFill>
                        <a:blip r:embed="rId1" cstate="print"/>
                        <a:srcRect/>
                        <a:stretch>
                          <a:fillRect/>
                        </a:stretch>
                      </pic:blipFill>
                      <pic:spPr>
                        <a:xfrm>
                          <a:off x="3188711" y="125465"/>
                          <a:ext cx="1163978" cy="389110"/>
                        </a:xfrm>
                        <a:prstGeom prst="rect">
                          <a:avLst/>
                        </a:prstGeom>
                        <a:ln>
                          <a:noFill/>
                        </a:ln>
                      </pic:spPr>
                    </pic:pic>
                    <pic:pic xmlns:pic="http://schemas.openxmlformats.org/drawingml/2006/picture">
                      <pic:nvPicPr>
                        <pic:cNvPr id="14" name="Image"/>
                        <pic:cNvPicPr/>
                      </pic:nvPicPr>
                      <pic:blipFill>
                        <a:blip r:embed="rId2" cstate="print"/>
                        <a:srcRect t="20552"/>
                        <a:stretch>
                          <a:fillRect/>
                        </a:stretch>
                      </pic:blipFill>
                      <pic:spPr>
                        <a:xfrm>
                          <a:off x="2108596" y="112772"/>
                          <a:ext cx="787775" cy="414497"/>
                        </a:xfrm>
                        <a:prstGeom prst="rect">
                          <a:avLst/>
                        </a:prstGeom>
                      </pic:spPr>
                    </pic:pic>
                    <wps:wsp>
                      <wps:cNvPr id="1" name="Straight Connector 1"/>
                      <wps:cNvCnPr/>
                      <wps:spPr>
                        <a:xfrm>
                          <a:off x="3042541" y="39007"/>
                          <a:ext cx="0" cy="562027"/>
                        </a:xfrm>
                        <a:prstGeom prst="line">
                          <a:avLst/>
                        </a:prstGeom>
                        <a:ln w="9525" cap="flat" cmpd="sng">
                          <a:solidFill>
                            <a:srgbClr val="A5A5A5"/>
                          </a:solidFill>
                          <a:prstDash val="solid"/>
                          <a:round/>
                          <a:headEnd type="none" w="med" len="med"/>
                          <a:tailEnd type="none" w="med" len="med"/>
                        </a:ln>
                      </wps:spPr>
                      <wps:bodyPr/>
                    </wps:wsp>
                    <wps:wsp>
                      <wps:cNvPr id="2" name="Straight Connector 2"/>
                      <wps:cNvCnPr/>
                      <wps:spPr>
                        <a:xfrm>
                          <a:off x="4498859"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5" name="Image"/>
                        <pic:cNvPicPr/>
                      </pic:nvPicPr>
                      <pic:blipFill>
                        <a:blip r:embed="rId3" cstate="print"/>
                        <a:srcRect/>
                        <a:stretch>
                          <a:fillRect/>
                        </a:stretch>
                      </pic:blipFill>
                      <pic:spPr>
                        <a:xfrm>
                          <a:off x="4645031" y="138313"/>
                          <a:ext cx="1402381" cy="363414"/>
                        </a:xfrm>
                        <a:prstGeom prst="rect">
                          <a:avLst/>
                        </a:prstGeom>
                        <a:ln>
                          <a:noFill/>
                        </a:ln>
                      </pic:spPr>
                    </pic:pic>
                    <wps:wsp>
                      <wps:cNvPr id="3" name="Straight Connector 3"/>
                      <wps:cNvCnPr/>
                      <wps:spPr>
                        <a:xfrm>
                          <a:off x="1962426"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6" name="Image"/>
                        <pic:cNvPicPr/>
                      </pic:nvPicPr>
                      <pic:blipFill>
                        <a:blip r:embed="rId4" cstate="print"/>
                        <a:srcRect/>
                        <a:stretch>
                          <a:fillRect/>
                        </a:stretch>
                      </pic:blipFill>
                      <pic:spPr>
                        <a:xfrm>
                          <a:off x="0" y="0"/>
                          <a:ext cx="1816256" cy="454064"/>
                        </a:xfrm>
                        <a:prstGeom prst="rect">
                          <a:avLst/>
                        </a:prstGeom>
                      </pic:spPr>
                    </pic:pic>
                  </wpg:wgp>
                </a:graphicData>
              </a:graphic>
            </wp:anchor>
          </w:drawing>
        </mc:Choice>
        <mc:Fallback xmlns:wpsCustomData="http://www.wps.cn/officeDocument/2013/wpsCustomData">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Gz5gH3NAAAArQIAABkAAABkcnMvX3JlbHMv&#10;ZTJvRG9jLnhtbC5yZWxzvZLBasMwDIbvg76D0X1xkpYxRp1eRqHX0T2AsBXHNJaN7ZX17WcogxVK&#10;d8tREv/3fwdtd99+FmdK2QVW0DUtCGIdjGOr4PO4f34FkQuywTkwKbhQht2wetp+0IylhvLkYhaV&#10;wlnBVEp8kzLriTzmJkTiehlD8ljqmKyMqE9oSfZt+yLTXwYMN0xxMArSwWxAHC+xNv/PDuPoNL0H&#10;/eWJy50K6XztrkBMlooCT8bhdblpIluQ9x3WyzisHzn0yzj0jxy6ZRy6Xwd582TDD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">
              <o:lock v:ext="edit" aspectratio="f"/>
              <v:shape id="Image" o:spid="_x0000_s1026" o:spt="75" type="#_x0000_t75" style="position:absolute;left:3188711;top:125465;height:389110;width:1163978;" filled="f" o:preferrelative="t" stroked="f" coordsize="21600,21600" o:gfxdata="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HMLsAAADb&#10;AAAADwAAAAAAAAABACAAAAAiAAAAZHJzL2Rvd25yZXYueG1sUEsBAhQAFAAAAAgAh07iQDMvBZ47&#10;AAAAOQAAABAAAAAAAAAAAQAgAAAACgEAAGRycy9zaGFwZXhtbC54bWxQSwUGAAAAAAYABgBbAQAA&#10;tAMAAAAA&#10;">
                <v:fill on="f" focussize="0,0"/>
                <v:stroke on="f"/>
                <v:imagedata r:id="rId5" o:title=""/>
                <o:lock v:ext="edit" aspectratio="f"/>
              </v:shape>
              <v:shape id="Image" o:spid="_x0000_s1026" o:spt="75" type="#_x0000_t75" style="position:absolute;left:2108596;top:112772;height:414497;width:787775;" filled="f" o:preferrelative="t" stroked="f" coordsize="21600,21600" o:gfxdata="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lBBrsAAADb&#10;AAAADwAAAAAAAAABACAAAAAiAAAAZHJzL2Rvd25yZXYueG1sUEsBAhQAFAAAAAgAh07iQDMvBZ47&#10;AAAAOQAAABAAAAAAAAAAAQAgAAAACgEAAGRycy9zaGFwZXhtbC54bWxQSwUGAAAAAAYABgBbAQAA&#10;tAMAAAAA&#10;">
                <v:fill on="f" focussize="0,0"/>
                <v:stroke on="f"/>
                <v:imagedata r:id="rId6" croptop="13469f" o:title=""/>
                <o:lock v:ext="edit" aspectratio="f"/>
              </v:shape>
              <v:line id="_x0000_s1026" o:spid="_x0000_s1026" o:spt="20" style="position:absolute;left:3042541;top:39007;height:562027;width:0;" filled="f" stroked="t" coordsize="21600,21600" o:gfxdata="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eIw+5AAAA2gAA&#10;AA8AAAAAAAAAAQAgAAAAIgAAAGRycy9kb3ducmV2LnhtbFBLAQIUABQAAAAIAIdO4kAzLwWeOwAA&#10;ADkAAAAQAAAAAAAAAAEAIAAAAAgBAABkcnMvc2hhcGV4bWwueG1sUEsFBgAAAAAGAAYAWwEAALID&#10;AAAAAA==&#10;">
                <v:fill on="f" focussize="0,0"/>
                <v:stroke color="#A5A5A5"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s8y9eLsAAADa&#10;AAAADwAAAGRycy9kb3ducmV2LnhtbEWPQWsCMRSE74X+h/AKvdWs21JkNYqIQnsRukrp8bF5ZoPJ&#10;y7KJrvvvTaHQ4zAz3zCL1c07caU+2sAKppMCBHETtGWj4HjYvcxAxISs0QUmBSNFWC0fHxZY6TDw&#10;F13rZESGcKxQQZtSV0kZm5Y8xknoiLN3Cr3HlGVvpO5xyHDvZFkU79Kj5bzQYkeblppzffEKPmvj&#10;9j+eh7V92367VzeOprRKPT9NizmIRLf0H/5rf2gFJfxey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y9eL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4645031;top:138313;height:363414;width:1402381;" filled="f" o:preferrelative="t" stroked="f" coordsize="21600,21600" o:gfxdata="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9Bptm2AAAA2wAAAA8A&#10;AAAAAAAAAQAgAAAAIgAAAGRycy9kb3ducmV2LnhtbFBLAQIUABQAAAAIAIdO4kAzLwWeOwAAADkA&#10;AAAQAAAAAAAAAAEAIAAAAAUBAABkcnMvc2hhcGV4bWwueG1sUEsFBgAAAAAGAAYAWwEAAK8DAAAA&#10;AA==&#10;">
                <v:fill on="f" focussize="0,0"/>
                <v:stroke on="f"/>
                <v:imagedata r:id="rId7" o:title=""/>
                <o:lock v:ext="edit" aspectratio="f"/>
              </v:shape>
              <v:line id="_x0000_s1026" o:spid="_x0000_s1026" o:spt="20" style="position:absolute;left:1962426;top:39007;height:562027;width:0;" filled="f" stroked="t" coordsize="21600,21600" o:gfxdata="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AY47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0;top:0;height:454064;width:1816256;" filled="f" o:preferrelative="t" stroked="f" coordsize="21600,21600" o:gfxdata="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c7lBtwAAANsAAAAP&#10;AAAAAAAAAAEAIAAAACIAAABkcnMvZG93bnJldi54bWxQSwECFAAUAAAACACHTuJAMy8FnjsAAAA5&#10;AAAAEAAAAAAAAAABACAAAAAGAQAAZHJzL3NoYXBleG1sLnhtbFBLBQYAAAAABgAGAFsBAACwAwAA&#10;AAA=&#10;">
                <v:fill on="f" focussize="0,0"/>
                <v:stroke on="f"/>
                <v:imagedata r:id="rId8"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DACE0"/>
    <w:multiLevelType w:val="singleLevel"/>
    <w:tmpl w:val="EBFDACE0"/>
    <w:lvl w:ilvl="0">
      <w:start w:val="1"/>
      <w:numFmt w:val="decimal"/>
      <w:suff w:val="space"/>
      <w:lvlText w:val="%1."/>
      <w:lvlJc w:val="left"/>
    </w:lvl>
  </w:abstractNum>
  <w:abstractNum w:abstractNumId="1" w15:restartNumberingAfterBreak="0">
    <w:nsid w:val="00000001"/>
    <w:multiLevelType w:val="multilevel"/>
    <w:tmpl w:val="0000000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0000002"/>
    <w:multiLevelType w:val="multilevel"/>
    <w:tmpl w:val="000000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3"/>
    <w:multiLevelType w:val="multilevel"/>
    <w:tmpl w:val="00000003"/>
    <w:lvl w:ilvl="0">
      <w:start w:val="1"/>
      <w:numFmt w:val="decimal"/>
      <w:lvlText w:val="%1"/>
      <w:lvlJc w:val="left"/>
      <w:pPr>
        <w:ind w:left="360" w:hanging="360"/>
      </w:pPr>
      <w:rPr>
        <w:rFonts w:hint="default"/>
        <w:b/>
      </w:rPr>
    </w:lvl>
    <w:lvl w:ilvl="1">
      <w:start w:val="1"/>
      <w:numFmt w:val="decimal"/>
      <w:lvlText w:val="%1.%2"/>
      <w:lvlJc w:val="left"/>
      <w:pPr>
        <w:ind w:left="58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0000000B"/>
    <w:multiLevelType w:val="multilevel"/>
    <w:tmpl w:val="0000000B"/>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0000000C"/>
    <w:multiLevelType w:val="singleLevel"/>
    <w:tmpl w:val="0000000C"/>
    <w:lvl w:ilvl="0">
      <w:start w:val="1"/>
      <w:numFmt w:val="decimal"/>
      <w:pStyle w:val="References"/>
      <w:lvlText w:val="[%1]"/>
      <w:lvlJc w:val="left"/>
      <w:pPr>
        <w:tabs>
          <w:tab w:val="left" w:pos="360"/>
        </w:tabs>
        <w:ind w:left="360" w:hanging="360"/>
      </w:pPr>
    </w:lvl>
  </w:abstractNum>
  <w:abstractNum w:abstractNumId="6" w15:restartNumberingAfterBreak="0">
    <w:nsid w:val="00000014"/>
    <w:multiLevelType w:val="multilevel"/>
    <w:tmpl w:val="0000001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7" w15:restartNumberingAfterBreak="0">
    <w:nsid w:val="00000016"/>
    <w:multiLevelType w:val="multilevel"/>
    <w:tmpl w:val="0000001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0000001C"/>
    <w:multiLevelType w:val="multilevel"/>
    <w:tmpl w:val="0000001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1A3C2CE7"/>
    <w:multiLevelType w:val="hybridMultilevel"/>
    <w:tmpl w:val="9E74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752E9"/>
    <w:multiLevelType w:val="multilevel"/>
    <w:tmpl w:val="F58A5DE2"/>
    <w:lvl w:ilvl="0">
      <w:start w:val="5"/>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1485853899">
    <w:abstractNumId w:val="5"/>
  </w:num>
  <w:num w:numId="2" w16cid:durableId="194003238">
    <w:abstractNumId w:val="4"/>
  </w:num>
  <w:num w:numId="3" w16cid:durableId="12341668">
    <w:abstractNumId w:val="3"/>
  </w:num>
  <w:num w:numId="4" w16cid:durableId="1733195393">
    <w:abstractNumId w:val="0"/>
  </w:num>
  <w:num w:numId="5" w16cid:durableId="1110054045">
    <w:abstractNumId w:val="6"/>
  </w:num>
  <w:num w:numId="6" w16cid:durableId="765659720">
    <w:abstractNumId w:val="8"/>
  </w:num>
  <w:num w:numId="7" w16cid:durableId="631060110">
    <w:abstractNumId w:val="7"/>
  </w:num>
  <w:num w:numId="8" w16cid:durableId="1069962362">
    <w:abstractNumId w:val="1"/>
  </w:num>
  <w:num w:numId="9" w16cid:durableId="871069814">
    <w:abstractNumId w:val="2"/>
  </w:num>
  <w:num w:numId="10" w16cid:durableId="1345745033">
    <w:abstractNumId w:val="9"/>
  </w:num>
  <w:num w:numId="11" w16cid:durableId="93214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0C4"/>
    <w:rsid w:val="00125951"/>
    <w:rsid w:val="001F4D40"/>
    <w:rsid w:val="00334606"/>
    <w:rsid w:val="004C21C9"/>
    <w:rsid w:val="00554950"/>
    <w:rsid w:val="005B616D"/>
    <w:rsid w:val="006945F6"/>
    <w:rsid w:val="007D7D8B"/>
    <w:rsid w:val="009A0215"/>
    <w:rsid w:val="00A26BB0"/>
    <w:rsid w:val="00AA5FA1"/>
    <w:rsid w:val="00B06D8F"/>
    <w:rsid w:val="00B9296E"/>
    <w:rsid w:val="00C76349"/>
    <w:rsid w:val="00CA0E4D"/>
    <w:rsid w:val="00D656D7"/>
    <w:rsid w:val="00ED5C2D"/>
    <w:rsid w:val="00F060C4"/>
    <w:rsid w:val="00F73CEE"/>
    <w:rsid w:val="47D93227"/>
    <w:rsid w:val="48A214D2"/>
    <w:rsid w:val="5E0A351B"/>
    <w:rsid w:val="7BCF61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DB45F"/>
  <w15:docId w15:val="{0F6F4B1C-F3FA-4B8E-BC3E-DF3C99E1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uiPriority="1"/>
    <w:lsdException w:name="Body Text" w:uiPriority="99"/>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pPr>
      <w:keepNext/>
      <w:keepLines/>
      <w:spacing w:before="40" w:after="0"/>
      <w:outlineLvl w:val="3"/>
    </w:pPr>
    <w:rPr>
      <w:rFonts w:ascii="Cambria" w:eastAsia="SimSun" w:hAnsi="Cambria" w:cs="Lath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99"/>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pPr>
      <w:spacing w:after="0" w:line="240" w:lineRule="auto"/>
    </w:pPr>
    <w:rPr>
      <w:rFonts w:ascii="Courier" w:eastAsia="Times New Roman" w:hAnsi="Courier"/>
      <w:sz w:val="20"/>
      <w:szCs w:val="20"/>
    </w:rPr>
  </w:style>
  <w:style w:type="paragraph" w:styleId="Footer">
    <w:name w:val="footer"/>
    <w:basedOn w:val="Normal"/>
    <w:link w:val="FooterChar"/>
    <w:uiPriority w:val="99"/>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pPr>
      <w:tabs>
        <w:tab w:val="center" w:pos="4680"/>
        <w:tab w:val="right" w:pos="9360"/>
      </w:tabs>
      <w:spacing w:after="0" w:line="240" w:lineRule="auto"/>
    </w:pPr>
    <w:rPr>
      <w:rFonts w:eastAsia="Times New Roman"/>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rPr>
      <w:rFonts w:eastAsia="Times New Roman"/>
      <w:sz w:val="22"/>
      <w:szCs w:val="22"/>
    </w:rPr>
  </w:style>
  <w:style w:type="character" w:customStyle="1" w:styleId="Heading2Char">
    <w:name w:val="Heading 2 Char"/>
    <w:basedOn w:val="DefaultParagraphFont"/>
    <w:link w:val="Heading2"/>
    <w:uiPriority w:val="9"/>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Pr>
      <w:rFonts w:ascii="Cambria" w:eastAsia="Times New Roman" w:hAnsi="Cambria"/>
      <w:b/>
      <w:bCs/>
      <w:sz w:val="26"/>
      <w:szCs w:val="26"/>
    </w:rPr>
  </w:style>
  <w:style w:type="character" w:customStyle="1" w:styleId="EndnoteTextChar">
    <w:name w:val="Endnote Text Char"/>
    <w:basedOn w:val="DefaultParagraphFont"/>
    <w:link w:val="EndnoteText"/>
    <w:rPr>
      <w:rFonts w:ascii="Courier" w:eastAsia="Times New Roman" w:hAnsi="Courier"/>
    </w:rPr>
  </w:style>
  <w:style w:type="paragraph" w:customStyle="1" w:styleId="Document">
    <w:name w:val="Document"/>
    <w:basedOn w:val="Normal"/>
    <w:pPr>
      <w:spacing w:after="0" w:line="240" w:lineRule="auto"/>
    </w:pPr>
    <w:rPr>
      <w:rFonts w:ascii="Courier" w:eastAsia="Times New Roman" w:hAnsi="Courier"/>
      <w:sz w:val="24"/>
      <w:szCs w:val="20"/>
    </w:rPr>
  </w:style>
  <w:style w:type="paragraph" w:customStyle="1" w:styleId="Bibliogrphy">
    <w:name w:val="Bibliogrphy"/>
    <w:basedOn w:val="Normal"/>
    <w:pPr>
      <w:spacing w:after="0" w:line="240" w:lineRule="auto"/>
      <w:ind w:left="720" w:firstLine="720"/>
    </w:pPr>
    <w:rPr>
      <w:rFonts w:ascii="Courier" w:eastAsia="Times New Roman" w:hAnsi="Courier"/>
      <w:sz w:val="24"/>
      <w:szCs w:val="20"/>
    </w:rPr>
  </w:style>
  <w:style w:type="paragraph" w:customStyle="1" w:styleId="RightPar">
    <w:name w:val="Right Par"/>
    <w:basedOn w:val="Normal"/>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qFormat/>
    <w:pPr>
      <w:spacing w:after="0" w:line="240" w:lineRule="auto"/>
      <w:jc w:val="center"/>
    </w:pPr>
    <w:rPr>
      <w:rFonts w:ascii="Times New Roman" w:eastAsia="MS Mincho" w:hAnsi="Times New Roman"/>
      <w:b/>
      <w:i/>
      <w:sz w:val="32"/>
      <w:szCs w:val="32"/>
    </w:rPr>
  </w:style>
  <w:style w:type="paragraph" w:customStyle="1" w:styleId="Els-body-text">
    <w:name w:val="Els-body-text"/>
    <w:pPr>
      <w:spacing w:line="240" w:lineRule="exact"/>
      <w:ind w:firstLine="240"/>
      <w:jc w:val="both"/>
    </w:pPr>
    <w:rPr>
      <w:rFonts w:ascii="Times New Roman" w:eastAsia="Times New Roman" w:hAnsi="Times New Roman"/>
      <w:lang w:val="en-US" w:eastAsia="en-GB"/>
    </w:rPr>
  </w:style>
  <w:style w:type="paragraph" w:customStyle="1" w:styleId="Els-table-text">
    <w:name w:val="Els-table-text"/>
    <w:pPr>
      <w:keepNext/>
      <w:spacing w:after="80" w:line="200" w:lineRule="exact"/>
    </w:pPr>
    <w:rPr>
      <w:rFonts w:ascii="Times New Roman" w:eastAsia="Times New Roman" w:hAnsi="Times New Roman"/>
      <w:sz w:val="16"/>
      <w:lang w:val="en-US" w:eastAsia="en-GB"/>
    </w:rPr>
  </w:style>
  <w:style w:type="character" w:customStyle="1" w:styleId="BodyTextChar">
    <w:name w:val="Body Text Char"/>
    <w:basedOn w:val="DefaultParagraphFont"/>
    <w:link w:val="BodyText"/>
    <w:uiPriority w:val="99"/>
    <w:rPr>
      <w:rFonts w:ascii="Times New Roman" w:eastAsia="Times New Roman" w:hAnsi="Times New Roman"/>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style>
  <w:style w:type="paragraph" w:customStyle="1" w:styleId="References">
    <w:name w:val="References"/>
    <w:basedOn w:val="Normal"/>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rPr>
      <w:color w:val="808080"/>
    </w:rPr>
  </w:style>
  <w:style w:type="character" w:customStyle="1" w:styleId="Heading4Char">
    <w:name w:val="Heading 4 Char"/>
    <w:basedOn w:val="DefaultParagraphFont"/>
    <w:link w:val="Heading4"/>
    <w:uiPriority w:val="9"/>
    <w:rPr>
      <w:rFonts w:ascii="Cambria" w:eastAsia="SimSun" w:hAnsi="Cambria" w:cs="Latha"/>
      <w:i/>
      <w:iCs/>
      <w:color w:val="365F9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17.png"/><Relationship Id="rId7" Type="http://schemas.openxmlformats.org/officeDocument/2006/relationships/image" Target="media/image3.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38B2EFC-7B1C-4593-A818-960694807A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AADHI ESHWAR</dc:creator>
  <cp:lastModifiedBy>Lenovo</cp:lastModifiedBy>
  <cp:revision>2</cp:revision>
  <cp:lastPrinted>2008-01-23T13:21:00Z</cp:lastPrinted>
  <dcterms:created xsi:type="dcterms:W3CDTF">2024-11-15T09:37:00Z</dcterms:created>
  <dcterms:modified xsi:type="dcterms:W3CDTF">2024-11-15T09:37:00Z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ICV">
    <vt:lpwstr>8c03ecf87bfe44728a724a041220ebe9</vt:lpwstr>
  </property>
  <property fmtid="{D5CDD505-2E9C-101B-9397-08002B2CF9AE}" pid="4" name="KSOProductBuildVer">
    <vt:lpwstr>2057-12.2.0.18607</vt:lpwstr>
  </property>
</Properties>
</file>